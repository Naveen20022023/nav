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BCFC" w14:textId="736D1437" w:rsidR="00394FA6" w:rsidRDefault="00394FA6" w:rsidP="0054598F">
      <w:pPr>
        <w:ind w:right="-1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t xml:space="preserve">                                                      </w:t>
      </w:r>
      <w:r>
        <w:rPr>
          <w:noProof/>
        </w:rPr>
        <w:drawing>
          <wp:inline distT="0" distB="0" distL="0" distR="0" wp14:anchorId="37B80A85" wp14:editId="3AAD6470">
            <wp:extent cx="628650" cy="628650"/>
            <wp:effectExtent l="0" t="0" r="0" b="0"/>
            <wp:docPr id="1617136947" name="Picture 1" descr="AWS Certified Solutions Architect – Associate Cer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 Certified Solutions Architect – Associate Certific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94646" w14:textId="70B25689" w:rsidR="0054598F" w:rsidRDefault="00D729B1" w:rsidP="0054598F">
      <w:pPr>
        <w:ind w:right="-1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hyperlink r:id="rId8" w:history="1">
        <w:r w:rsidR="00711C85" w:rsidRPr="00D729B1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Siva Sankar</w:t>
        </w:r>
        <w:r w:rsidR="006504A7" w:rsidRPr="00D729B1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 xml:space="preserve"> </w:t>
        </w:r>
        <w:r w:rsidR="00297FCC" w:rsidRPr="00D729B1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K</w:t>
        </w:r>
      </w:hyperlink>
      <w:r w:rsidR="00BD7047" w:rsidRPr="00D729B1">
        <w:rPr>
          <w:b/>
          <w:bCs/>
          <w:color w:val="000000" w:themeColor="text1"/>
        </w:rPr>
        <w:tab/>
      </w:r>
      <w:r w:rsidR="00BD7047" w:rsidRPr="00F163BB">
        <w:rPr>
          <w:color w:val="auto"/>
        </w:rPr>
        <w:tab/>
      </w:r>
      <w:r w:rsidR="006504A7" w:rsidRPr="00F163BB">
        <w:rPr>
          <w:color w:val="auto"/>
        </w:rPr>
        <w:tab/>
      </w:r>
      <w:r w:rsidR="00956355">
        <w:rPr>
          <w:color w:val="auto"/>
        </w:rPr>
        <w:tab/>
      </w:r>
      <w:r w:rsidR="00956355">
        <w:rPr>
          <w:color w:val="auto"/>
        </w:rPr>
        <w:tab/>
      </w:r>
      <w:r w:rsidR="00E9446F" w:rsidRPr="002824D6">
        <w:rPr>
          <w:rFonts w:ascii="Times New Roman" w:hAnsi="Times New Roman" w:cs="Times New Roman"/>
          <w:b/>
          <w:bCs/>
          <w:color w:val="auto"/>
          <w:sz w:val="24"/>
          <w:szCs w:val="24"/>
        </w:rPr>
        <w:t>Mobile:</w:t>
      </w:r>
      <w:r w:rsidR="00E9446F" w:rsidRPr="00F163BB">
        <w:rPr>
          <w:rFonts w:ascii="Times New Roman" w:hAnsi="Times New Roman" w:cs="Times New Roman"/>
          <w:color w:val="auto"/>
          <w:sz w:val="24"/>
          <w:szCs w:val="24"/>
        </w:rPr>
        <w:t xml:space="preserve"> +91</w:t>
      </w:r>
      <w:r w:rsidR="00711C85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r w:rsidR="0054598F" w:rsidRPr="0054598F">
        <w:rPr>
          <w:rFonts w:ascii="Times New Roman" w:hAnsi="Times New Roman" w:cs="Times New Roman"/>
          <w:b/>
          <w:bCs/>
          <w:color w:val="auto"/>
          <w:sz w:val="24"/>
          <w:szCs w:val="24"/>
        </w:rPr>
        <w:t>9441364237</w:t>
      </w:r>
    </w:p>
    <w:p w14:paraId="4630E26E" w14:textId="3ECA681F" w:rsidR="00F156AA" w:rsidRPr="00F156AA" w:rsidRDefault="00EC6E62" w:rsidP="0054598F">
      <w:pPr>
        <w:ind w:right="-120"/>
        <w:rPr>
          <w:rFonts w:ascii="Times New Roman" w:hAnsi="Times New Roman" w:cs="Times New Roman"/>
          <w:color w:val="auto"/>
          <w:sz w:val="24"/>
          <w:szCs w:val="24"/>
          <w:lang w:val="en-IN" w:eastAsia="en-GB"/>
        </w:rPr>
      </w:pPr>
      <w:r w:rsidRPr="002824D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AWS </w:t>
      </w:r>
      <w:r w:rsidR="006050EC" w:rsidRPr="002824D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DevOps </w:t>
      </w:r>
      <w:r w:rsidR="00143FF9" w:rsidRPr="002824D6">
        <w:rPr>
          <w:rFonts w:ascii="Times New Roman" w:hAnsi="Times New Roman" w:cs="Times New Roman"/>
          <w:b/>
          <w:bCs/>
          <w:color w:val="auto"/>
          <w:sz w:val="24"/>
          <w:szCs w:val="24"/>
        </w:rPr>
        <w:t>Engineer</w:t>
      </w:r>
      <w:r w:rsidR="00143FF9" w:rsidRPr="00F163B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43FF9" w:rsidRPr="00F163BB">
        <w:rPr>
          <w:rFonts w:ascii="Times New Roman" w:hAnsi="Times New Roman" w:cs="Times New Roman"/>
          <w:color w:val="auto"/>
          <w:sz w:val="24"/>
          <w:szCs w:val="24"/>
        </w:rPr>
        <w:tab/>
      </w:r>
      <w:r w:rsidR="003A307E" w:rsidRPr="00F163BB">
        <w:rPr>
          <w:color w:val="auto"/>
        </w:rPr>
        <w:tab/>
      </w:r>
      <w:r w:rsidR="00711C85">
        <w:rPr>
          <w:color w:val="auto"/>
        </w:rPr>
        <w:t xml:space="preserve">            </w:t>
      </w:r>
      <w:r w:rsidR="008154CA">
        <w:rPr>
          <w:color w:val="auto"/>
        </w:rPr>
        <w:tab/>
      </w:r>
      <w:r w:rsidR="00E9446F" w:rsidRPr="002824D6">
        <w:rPr>
          <w:rFonts w:ascii="Times New Roman" w:hAnsi="Times New Roman" w:cs="Times New Roman"/>
          <w:b/>
          <w:bCs/>
          <w:color w:val="auto"/>
          <w:sz w:val="24"/>
          <w:szCs w:val="24"/>
        </w:rPr>
        <w:t>Email:</w:t>
      </w:r>
      <w:r w:rsidR="007B119D">
        <w:rPr>
          <w:rFonts w:ascii="Times New Roman" w:hAnsi="Times New Roman" w:cs="Times New Roman"/>
          <w:color w:val="auto"/>
          <w:sz w:val="24"/>
          <w:szCs w:val="24"/>
        </w:rPr>
        <w:tab/>
      </w:r>
      <w:hyperlink r:id="rId9" w:history="1">
        <w:r w:rsidR="00F156AA" w:rsidRPr="00203805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</w:hyperlink>
      <w:r w:rsidR="00F156AA" w:rsidRPr="00F156AA">
        <w:rPr>
          <w:rStyle w:val="Hyperlink"/>
          <w:rFonts w:ascii="Times New Roman" w:hAnsi="Times New Roman"/>
          <w:sz w:val="24"/>
          <w:szCs w:val="24"/>
        </w:rPr>
        <w:t>tsmesivasankar7@gmail.com</w:t>
      </w:r>
    </w:p>
    <w:p w14:paraId="1D8727C3" w14:textId="5C6B6D7A" w:rsidR="003A307E" w:rsidRPr="00F163BB" w:rsidRDefault="003A307E" w:rsidP="003A307E">
      <w:pPr>
        <w:ind w:right="-120"/>
        <w:jc w:val="both"/>
        <w:rPr>
          <w:rFonts w:ascii="Times New Roman" w:hAnsi="Times New Roman" w:cs="Times New Roman"/>
          <w:iCs/>
          <w:color w:val="auto"/>
          <w:sz w:val="24"/>
        </w:rPr>
      </w:pPr>
      <w:r w:rsidRPr="00F163BB">
        <w:rPr>
          <w:rFonts w:ascii="Times New Roman" w:hAnsi="Times New Roman" w:cs="Times New Roman"/>
          <w:bCs/>
          <w:iCs/>
          <w:noProof/>
          <w:color w:val="auto"/>
          <w:sz w:val="24"/>
          <w:szCs w:val="24"/>
          <w:lang w:eastAsia="en-US"/>
        </w:rPr>
        <w:drawing>
          <wp:inline distT="0" distB="0" distL="0" distR="0" wp14:anchorId="495330D5" wp14:editId="17853718">
            <wp:extent cx="5943600" cy="28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0D2001" w14:textId="77777777" w:rsidR="003A307E" w:rsidRPr="00F163BB" w:rsidRDefault="003A307E" w:rsidP="003A307E">
      <w:pPr>
        <w:ind w:right="-120"/>
        <w:jc w:val="both"/>
        <w:rPr>
          <w:rFonts w:ascii="Times New Roman" w:hAnsi="Times New Roman" w:cs="Times New Roman"/>
          <w:iCs/>
          <w:color w:val="auto"/>
          <w:sz w:val="24"/>
        </w:rPr>
      </w:pPr>
    </w:p>
    <w:p w14:paraId="4391C119" w14:textId="77777777" w:rsidR="003A307E" w:rsidRPr="00E006AF" w:rsidRDefault="003A307E" w:rsidP="00E006AF">
      <w:pPr>
        <w:pStyle w:val="Heading1"/>
        <w:pBdr>
          <w:bottom w:val="single" w:sz="1" w:space="0" w:color="000000"/>
        </w:pBdr>
        <w:shd w:val="clear" w:color="auto" w:fill="E0E0E0"/>
        <w:tabs>
          <w:tab w:val="clear" w:pos="0"/>
          <w:tab w:val="right" w:pos="9360"/>
        </w:tabs>
        <w:spacing w:before="0" w:after="0" w:line="276" w:lineRule="auto"/>
        <w:ind w:left="0" w:right="90" w:firstLine="0"/>
        <w:rPr>
          <w:rFonts w:ascii="Times New Roman" w:hAnsi="Times New Roman"/>
          <w:color w:val="auto"/>
          <w:sz w:val="24"/>
          <w:szCs w:val="24"/>
        </w:rPr>
      </w:pPr>
      <w:r w:rsidRPr="00E006AF">
        <w:rPr>
          <w:rFonts w:ascii="Times New Roman" w:hAnsi="Times New Roman"/>
          <w:color w:val="auto"/>
          <w:sz w:val="24"/>
          <w:szCs w:val="24"/>
        </w:rPr>
        <w:t>Career Objective</w:t>
      </w:r>
      <w:r w:rsidR="00884E0F" w:rsidRPr="00E006AF">
        <w:rPr>
          <w:rFonts w:ascii="Times New Roman" w:hAnsi="Times New Roman"/>
          <w:color w:val="auto"/>
          <w:sz w:val="24"/>
          <w:szCs w:val="24"/>
        </w:rPr>
        <w:t>:</w:t>
      </w:r>
    </w:p>
    <w:p w14:paraId="49A9A3CA" w14:textId="77777777" w:rsidR="003A307E" w:rsidRPr="00F163BB" w:rsidRDefault="003A307E" w:rsidP="003A307E">
      <w:pPr>
        <w:pStyle w:val="Normal1"/>
        <w:jc w:val="both"/>
        <w:rPr>
          <w:color w:val="auto"/>
        </w:rPr>
      </w:pPr>
      <w:r w:rsidRPr="00F163BB">
        <w:rPr>
          <w:color w:val="auto"/>
        </w:rPr>
        <w:t>To secure a challenging position where I can effectively contribute my technical skills derived from experience and education that can contribute maximum results to the growth and progress of a company.</w:t>
      </w:r>
    </w:p>
    <w:p w14:paraId="0FE785A2" w14:textId="77777777" w:rsidR="003A307E" w:rsidRPr="00E006AF" w:rsidRDefault="003A307E" w:rsidP="003A307E">
      <w:pPr>
        <w:pStyle w:val="Heading1"/>
        <w:pBdr>
          <w:bottom w:val="single" w:sz="1" w:space="0" w:color="000000"/>
        </w:pBdr>
        <w:shd w:val="clear" w:color="auto" w:fill="E0E0E0"/>
        <w:tabs>
          <w:tab w:val="clear" w:pos="0"/>
          <w:tab w:val="right" w:pos="9360"/>
        </w:tabs>
        <w:spacing w:before="0" w:after="0" w:line="276" w:lineRule="auto"/>
        <w:ind w:left="0" w:right="90" w:firstLine="0"/>
        <w:rPr>
          <w:rFonts w:ascii="Times New Roman" w:hAnsi="Times New Roman"/>
          <w:color w:val="auto"/>
          <w:sz w:val="24"/>
          <w:szCs w:val="24"/>
        </w:rPr>
      </w:pPr>
      <w:r w:rsidRPr="00F163BB"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  <w:r w:rsidRPr="00E006AF">
        <w:rPr>
          <w:rFonts w:ascii="Times New Roman" w:hAnsi="Times New Roman"/>
          <w:color w:val="auto"/>
          <w:sz w:val="24"/>
          <w:szCs w:val="24"/>
        </w:rPr>
        <w:t>Professional Summary</w:t>
      </w:r>
      <w:r w:rsidR="00884E0F" w:rsidRPr="00E006AF">
        <w:rPr>
          <w:rFonts w:ascii="Times New Roman" w:hAnsi="Times New Roman"/>
          <w:color w:val="auto"/>
          <w:sz w:val="24"/>
          <w:szCs w:val="24"/>
        </w:rPr>
        <w:t>:</w:t>
      </w:r>
    </w:p>
    <w:p w14:paraId="3FFE5824" w14:textId="77777777" w:rsidR="003A307E" w:rsidRPr="00F163BB" w:rsidRDefault="003A307E" w:rsidP="003A307E">
      <w:pPr>
        <w:rPr>
          <w:color w:val="auto"/>
        </w:rPr>
      </w:pPr>
    </w:p>
    <w:p w14:paraId="56363F1C" w14:textId="6E187157" w:rsidR="00591F37" w:rsidRPr="00591F37" w:rsidRDefault="006050EC" w:rsidP="00591F37">
      <w:pPr>
        <w:pStyle w:val="ListBullet"/>
        <w:numPr>
          <w:ilvl w:val="0"/>
          <w:numId w:val="17"/>
        </w:numPr>
        <w:jc w:val="both"/>
        <w:rPr>
          <w:sz w:val="24"/>
          <w:szCs w:val="24"/>
        </w:rPr>
      </w:pPr>
      <w:r w:rsidRPr="0083786F">
        <w:rPr>
          <w:sz w:val="24"/>
          <w:szCs w:val="24"/>
        </w:rPr>
        <w:t xml:space="preserve">Over </w:t>
      </w:r>
      <w:r w:rsidRPr="0083786F">
        <w:rPr>
          <w:b/>
          <w:bCs/>
          <w:sz w:val="24"/>
          <w:szCs w:val="24"/>
          <w:u w:val="single"/>
        </w:rPr>
        <w:t>4</w:t>
      </w:r>
      <w:r w:rsidR="00856CBF">
        <w:rPr>
          <w:b/>
          <w:bCs/>
          <w:sz w:val="24"/>
          <w:szCs w:val="24"/>
          <w:u w:val="single"/>
        </w:rPr>
        <w:t>.</w:t>
      </w:r>
      <w:r w:rsidR="004D0DDE">
        <w:rPr>
          <w:b/>
          <w:bCs/>
          <w:sz w:val="24"/>
          <w:szCs w:val="24"/>
          <w:u w:val="single"/>
        </w:rPr>
        <w:t>6</w:t>
      </w:r>
      <w:r w:rsidRPr="0083786F">
        <w:rPr>
          <w:sz w:val="24"/>
          <w:szCs w:val="24"/>
          <w:u w:val="single"/>
        </w:rPr>
        <w:t>+</w:t>
      </w:r>
      <w:r w:rsidRPr="0083786F">
        <w:rPr>
          <w:sz w:val="24"/>
          <w:szCs w:val="24"/>
        </w:rPr>
        <w:t xml:space="preserve"> years of IT experience </w:t>
      </w:r>
      <w:r w:rsidR="005E03DE" w:rsidRPr="0083786F">
        <w:rPr>
          <w:sz w:val="24"/>
          <w:szCs w:val="24"/>
        </w:rPr>
        <w:t xml:space="preserve">and </w:t>
      </w:r>
      <w:r w:rsidR="0037616A" w:rsidRPr="0083786F">
        <w:rPr>
          <w:b/>
          <w:bCs/>
          <w:sz w:val="24"/>
          <w:szCs w:val="24"/>
          <w:u w:val="single"/>
        </w:rPr>
        <w:t>3</w:t>
      </w:r>
      <w:r w:rsidR="004D0DDE">
        <w:rPr>
          <w:b/>
          <w:bCs/>
          <w:sz w:val="24"/>
          <w:szCs w:val="24"/>
          <w:u w:val="single"/>
        </w:rPr>
        <w:t>.6</w:t>
      </w:r>
      <w:r w:rsidR="005E03DE" w:rsidRPr="0083786F">
        <w:rPr>
          <w:b/>
          <w:bCs/>
          <w:sz w:val="24"/>
          <w:szCs w:val="24"/>
          <w:u w:val="single"/>
        </w:rPr>
        <w:t>+</w:t>
      </w:r>
      <w:r w:rsidR="005E03DE" w:rsidRPr="0083786F">
        <w:rPr>
          <w:sz w:val="24"/>
          <w:szCs w:val="24"/>
        </w:rPr>
        <w:t xml:space="preserve"> years of relevant experience </w:t>
      </w:r>
      <w:r w:rsidRPr="0083786F">
        <w:rPr>
          <w:sz w:val="24"/>
          <w:szCs w:val="24"/>
        </w:rPr>
        <w:t xml:space="preserve">as a </w:t>
      </w:r>
      <w:r w:rsidRPr="0083786F">
        <w:rPr>
          <w:b/>
          <w:sz w:val="24"/>
          <w:szCs w:val="24"/>
        </w:rPr>
        <w:t>DevOps / AWS Engineer</w:t>
      </w:r>
      <w:r w:rsidR="00F163BB" w:rsidRPr="0083786F">
        <w:rPr>
          <w:sz w:val="24"/>
          <w:szCs w:val="24"/>
        </w:rPr>
        <w:t xml:space="preserve"> </w:t>
      </w:r>
      <w:r w:rsidRPr="0083786F">
        <w:rPr>
          <w:sz w:val="24"/>
          <w:szCs w:val="24"/>
        </w:rPr>
        <w:t>with the ability to use wide vari</w:t>
      </w:r>
      <w:r w:rsidR="00F163BB" w:rsidRPr="0083786F">
        <w:rPr>
          <w:sz w:val="24"/>
          <w:szCs w:val="24"/>
        </w:rPr>
        <w:t xml:space="preserve">ety of </w:t>
      </w:r>
      <w:r w:rsidR="00FC4356" w:rsidRPr="0083786F">
        <w:rPr>
          <w:sz w:val="24"/>
          <w:szCs w:val="24"/>
        </w:rPr>
        <w:t>open-source</w:t>
      </w:r>
      <w:r w:rsidR="00F163BB" w:rsidRPr="0083786F">
        <w:rPr>
          <w:sz w:val="24"/>
          <w:szCs w:val="24"/>
        </w:rPr>
        <w:t xml:space="preserve"> DevOps tools</w:t>
      </w:r>
      <w:r w:rsidR="00591F37">
        <w:rPr>
          <w:b/>
          <w:sz w:val="24"/>
          <w:szCs w:val="24"/>
        </w:rPr>
        <w:t>.</w:t>
      </w:r>
    </w:p>
    <w:p w14:paraId="52CF7121" w14:textId="1142588C" w:rsidR="007B7D0E" w:rsidRPr="0083786F" w:rsidRDefault="007B7D0E" w:rsidP="0083786F">
      <w:pPr>
        <w:pStyle w:val="ListBullet"/>
        <w:numPr>
          <w:ilvl w:val="0"/>
          <w:numId w:val="17"/>
        </w:numPr>
        <w:jc w:val="both"/>
        <w:rPr>
          <w:sz w:val="24"/>
          <w:szCs w:val="24"/>
        </w:rPr>
      </w:pPr>
      <w:r w:rsidRPr="0083786F">
        <w:rPr>
          <w:sz w:val="24"/>
          <w:szCs w:val="24"/>
        </w:rPr>
        <w:t>Comprehensive experience in design and implementation of Continuous Integration, Continuous Deployment, Continuous Delivery and best DevOps strategies for Agile projects.</w:t>
      </w:r>
    </w:p>
    <w:p w14:paraId="7D9CAFB6" w14:textId="71C2DE2F" w:rsidR="00F93CE5" w:rsidRPr="0083786F" w:rsidRDefault="00F93CE5" w:rsidP="0083786F">
      <w:pPr>
        <w:pStyle w:val="ListBullet"/>
        <w:numPr>
          <w:ilvl w:val="0"/>
          <w:numId w:val="17"/>
        </w:numPr>
        <w:jc w:val="both"/>
        <w:rPr>
          <w:sz w:val="24"/>
          <w:szCs w:val="24"/>
        </w:rPr>
      </w:pPr>
      <w:r w:rsidRPr="0083786F">
        <w:rPr>
          <w:sz w:val="24"/>
          <w:szCs w:val="24"/>
        </w:rPr>
        <w:t>Proficient in implementing and adapting to Release/Change Management Process.</w:t>
      </w:r>
    </w:p>
    <w:p w14:paraId="5BD2A92F" w14:textId="702A5C49" w:rsidR="00F93CE5" w:rsidRPr="0083786F" w:rsidRDefault="00F93CE5" w:rsidP="0083786F">
      <w:pPr>
        <w:pStyle w:val="ListBullet"/>
        <w:numPr>
          <w:ilvl w:val="0"/>
          <w:numId w:val="17"/>
        </w:numPr>
        <w:jc w:val="both"/>
        <w:rPr>
          <w:sz w:val="24"/>
          <w:szCs w:val="24"/>
        </w:rPr>
      </w:pPr>
      <w:r w:rsidRPr="0083786F">
        <w:rPr>
          <w:sz w:val="24"/>
          <w:szCs w:val="24"/>
        </w:rPr>
        <w:t>Ability to work effectively within team and with minimal supervision.</w:t>
      </w:r>
    </w:p>
    <w:p w14:paraId="112E7661" w14:textId="4492A08E" w:rsidR="00AD215B" w:rsidRPr="0083786F" w:rsidRDefault="00C26E21" w:rsidP="0083786F">
      <w:pPr>
        <w:pStyle w:val="ListBullet"/>
        <w:numPr>
          <w:ilvl w:val="0"/>
          <w:numId w:val="17"/>
        </w:numPr>
        <w:jc w:val="both"/>
        <w:rPr>
          <w:sz w:val="24"/>
          <w:szCs w:val="24"/>
        </w:rPr>
      </w:pPr>
      <w:r w:rsidRPr="0083786F">
        <w:rPr>
          <w:sz w:val="24"/>
          <w:szCs w:val="24"/>
        </w:rPr>
        <w:t>DevOps</w:t>
      </w:r>
      <w:r w:rsidR="00AD215B" w:rsidRPr="0083786F">
        <w:rPr>
          <w:sz w:val="24"/>
          <w:szCs w:val="24"/>
        </w:rPr>
        <w:t xml:space="preserve"> experience with </w:t>
      </w:r>
      <w:r w:rsidR="00AD215B" w:rsidRPr="0083786F">
        <w:rPr>
          <w:b/>
          <w:sz w:val="24"/>
          <w:szCs w:val="24"/>
        </w:rPr>
        <w:t>Maven</w:t>
      </w:r>
      <w:r w:rsidR="00AD215B" w:rsidRPr="0083786F">
        <w:rPr>
          <w:sz w:val="24"/>
          <w:szCs w:val="24"/>
        </w:rPr>
        <w:t xml:space="preserve">, </w:t>
      </w:r>
      <w:r w:rsidR="00AD215B" w:rsidRPr="0083786F">
        <w:rPr>
          <w:b/>
          <w:sz w:val="24"/>
          <w:szCs w:val="24"/>
        </w:rPr>
        <w:t>Nexus</w:t>
      </w:r>
      <w:r w:rsidR="00AD215B" w:rsidRPr="0083786F">
        <w:rPr>
          <w:sz w:val="24"/>
          <w:szCs w:val="24"/>
        </w:rPr>
        <w:t xml:space="preserve">, </w:t>
      </w:r>
      <w:r w:rsidR="00AD215B" w:rsidRPr="0083786F">
        <w:rPr>
          <w:b/>
          <w:sz w:val="24"/>
          <w:szCs w:val="24"/>
        </w:rPr>
        <w:t>Git</w:t>
      </w:r>
      <w:r w:rsidR="00521F93" w:rsidRPr="0083786F">
        <w:rPr>
          <w:b/>
          <w:sz w:val="24"/>
          <w:szCs w:val="24"/>
        </w:rPr>
        <w:t>/GitHub</w:t>
      </w:r>
      <w:r w:rsidR="00AD215B" w:rsidRPr="0083786F">
        <w:rPr>
          <w:sz w:val="24"/>
          <w:szCs w:val="24"/>
        </w:rPr>
        <w:t xml:space="preserve">, </w:t>
      </w:r>
      <w:r w:rsidR="00AD215B" w:rsidRPr="0083786F">
        <w:rPr>
          <w:b/>
          <w:sz w:val="24"/>
          <w:szCs w:val="24"/>
        </w:rPr>
        <w:t>Jenkins</w:t>
      </w:r>
      <w:r w:rsidR="00AD215B" w:rsidRPr="0083786F">
        <w:rPr>
          <w:sz w:val="24"/>
          <w:szCs w:val="24"/>
        </w:rPr>
        <w:t xml:space="preserve">, </w:t>
      </w:r>
      <w:r w:rsidR="00F742BC" w:rsidRPr="0083786F">
        <w:rPr>
          <w:b/>
          <w:sz w:val="24"/>
          <w:szCs w:val="24"/>
        </w:rPr>
        <w:t>Docker</w:t>
      </w:r>
      <w:r w:rsidR="00F742BC" w:rsidRPr="0083786F">
        <w:rPr>
          <w:sz w:val="24"/>
          <w:szCs w:val="24"/>
        </w:rPr>
        <w:t>,</w:t>
      </w:r>
      <w:r w:rsidR="005F514B">
        <w:rPr>
          <w:sz w:val="24"/>
          <w:szCs w:val="24"/>
        </w:rPr>
        <w:t xml:space="preserve"> </w:t>
      </w:r>
      <w:r w:rsidR="005F514B" w:rsidRPr="005F514B">
        <w:rPr>
          <w:b/>
          <w:bCs/>
          <w:sz w:val="24"/>
          <w:szCs w:val="24"/>
        </w:rPr>
        <w:t>Kubernetes</w:t>
      </w:r>
      <w:r w:rsidR="00F742BC" w:rsidRPr="0083786F">
        <w:rPr>
          <w:sz w:val="24"/>
          <w:szCs w:val="24"/>
        </w:rPr>
        <w:t>,</w:t>
      </w:r>
      <w:r w:rsidR="00521F93" w:rsidRPr="0083786F">
        <w:rPr>
          <w:b/>
          <w:sz w:val="24"/>
          <w:szCs w:val="24"/>
        </w:rPr>
        <w:t xml:space="preserve"> Datadog</w:t>
      </w:r>
      <w:r w:rsidR="00F163BB" w:rsidRPr="0083786F">
        <w:rPr>
          <w:b/>
          <w:sz w:val="24"/>
          <w:szCs w:val="24"/>
        </w:rPr>
        <w:t>.</w:t>
      </w:r>
    </w:p>
    <w:p w14:paraId="3E8012EC" w14:textId="501563C3" w:rsidR="00AD215B" w:rsidRPr="00733E3B" w:rsidRDefault="00AD215B" w:rsidP="0083786F">
      <w:pPr>
        <w:pStyle w:val="ListBullet"/>
        <w:numPr>
          <w:ilvl w:val="0"/>
          <w:numId w:val="17"/>
        </w:numPr>
        <w:jc w:val="both"/>
        <w:rPr>
          <w:sz w:val="24"/>
          <w:szCs w:val="24"/>
        </w:rPr>
      </w:pPr>
      <w:r w:rsidRPr="0083786F">
        <w:rPr>
          <w:sz w:val="24"/>
          <w:szCs w:val="24"/>
        </w:rPr>
        <w:t xml:space="preserve">Expertise in Amazon </w:t>
      </w:r>
      <w:r w:rsidRPr="0083786F">
        <w:rPr>
          <w:b/>
          <w:sz w:val="24"/>
          <w:szCs w:val="24"/>
        </w:rPr>
        <w:t>AWS</w:t>
      </w:r>
      <w:r w:rsidRPr="0083786F">
        <w:rPr>
          <w:sz w:val="24"/>
          <w:szCs w:val="24"/>
        </w:rPr>
        <w:t xml:space="preserve"> Cloud Administration which includes services like: </w:t>
      </w:r>
      <w:r w:rsidR="00F93CE5" w:rsidRPr="0083786F">
        <w:rPr>
          <w:b/>
          <w:bCs/>
          <w:sz w:val="24"/>
          <w:szCs w:val="24"/>
        </w:rPr>
        <w:t>VPC</w:t>
      </w:r>
      <w:r w:rsidR="00F93CE5" w:rsidRPr="0083786F">
        <w:rPr>
          <w:sz w:val="24"/>
          <w:szCs w:val="24"/>
        </w:rPr>
        <w:t xml:space="preserve">, </w:t>
      </w:r>
      <w:r w:rsidR="00F93CE5" w:rsidRPr="0083786F">
        <w:rPr>
          <w:b/>
          <w:bCs/>
          <w:sz w:val="24"/>
          <w:szCs w:val="24"/>
        </w:rPr>
        <w:t>S3</w:t>
      </w:r>
      <w:r w:rsidR="00F93CE5" w:rsidRPr="0083786F">
        <w:rPr>
          <w:sz w:val="24"/>
          <w:szCs w:val="24"/>
        </w:rPr>
        <w:t xml:space="preserve">, </w:t>
      </w:r>
      <w:r w:rsidR="00F93CE5" w:rsidRPr="0083786F">
        <w:rPr>
          <w:b/>
          <w:bCs/>
          <w:sz w:val="24"/>
          <w:szCs w:val="24"/>
        </w:rPr>
        <w:t>SSM</w:t>
      </w:r>
      <w:r w:rsidR="00F93CE5" w:rsidRPr="0083786F">
        <w:rPr>
          <w:sz w:val="24"/>
          <w:szCs w:val="24"/>
        </w:rPr>
        <w:t xml:space="preserve">, </w:t>
      </w:r>
      <w:r w:rsidR="00F93CE5" w:rsidRPr="0083786F">
        <w:rPr>
          <w:b/>
          <w:bCs/>
          <w:sz w:val="24"/>
          <w:szCs w:val="24"/>
        </w:rPr>
        <w:t>ACM</w:t>
      </w:r>
      <w:r w:rsidR="00F93CE5" w:rsidRPr="0083786F">
        <w:rPr>
          <w:sz w:val="24"/>
          <w:szCs w:val="24"/>
        </w:rPr>
        <w:t xml:space="preserve">, </w:t>
      </w:r>
      <w:r w:rsidR="00F93CE5" w:rsidRPr="0083786F">
        <w:rPr>
          <w:b/>
          <w:bCs/>
          <w:sz w:val="24"/>
          <w:szCs w:val="24"/>
        </w:rPr>
        <w:t>Secrete</w:t>
      </w:r>
      <w:r w:rsidR="00F93CE5" w:rsidRPr="0083786F">
        <w:rPr>
          <w:sz w:val="24"/>
          <w:szCs w:val="24"/>
        </w:rPr>
        <w:t xml:space="preserve"> </w:t>
      </w:r>
      <w:r w:rsidR="00F93CE5" w:rsidRPr="0083786F">
        <w:rPr>
          <w:b/>
          <w:bCs/>
          <w:sz w:val="24"/>
          <w:szCs w:val="24"/>
        </w:rPr>
        <w:t>Manager</w:t>
      </w:r>
      <w:r w:rsidR="00F93CE5" w:rsidRPr="0083786F">
        <w:rPr>
          <w:sz w:val="24"/>
          <w:szCs w:val="24"/>
        </w:rPr>
        <w:t xml:space="preserve">, </w:t>
      </w:r>
      <w:r w:rsidR="00F93CE5" w:rsidRPr="0083786F">
        <w:rPr>
          <w:b/>
          <w:bCs/>
          <w:sz w:val="24"/>
          <w:szCs w:val="24"/>
        </w:rPr>
        <w:t xml:space="preserve">EC2, ELB, EBS, Auto Scaling, </w:t>
      </w:r>
      <w:r w:rsidR="00D820F0" w:rsidRPr="0083786F">
        <w:rPr>
          <w:b/>
          <w:bCs/>
          <w:sz w:val="24"/>
          <w:szCs w:val="24"/>
        </w:rPr>
        <w:t xml:space="preserve">ECS, ECR, </w:t>
      </w:r>
      <w:r w:rsidR="00F93CE5" w:rsidRPr="0083786F">
        <w:rPr>
          <w:b/>
          <w:bCs/>
          <w:sz w:val="24"/>
          <w:szCs w:val="24"/>
        </w:rPr>
        <w:t>CloudFront</w:t>
      </w:r>
      <w:r w:rsidR="00F93CE5" w:rsidRPr="0083786F">
        <w:rPr>
          <w:sz w:val="24"/>
          <w:szCs w:val="24"/>
        </w:rPr>
        <w:t xml:space="preserve">, </w:t>
      </w:r>
      <w:r w:rsidR="00F93CE5" w:rsidRPr="0083786F">
        <w:rPr>
          <w:b/>
          <w:bCs/>
          <w:sz w:val="24"/>
          <w:szCs w:val="24"/>
        </w:rPr>
        <w:t>Cloud</w:t>
      </w:r>
      <w:r w:rsidR="00F93CE5" w:rsidRPr="0083786F">
        <w:rPr>
          <w:sz w:val="24"/>
          <w:szCs w:val="24"/>
        </w:rPr>
        <w:t xml:space="preserve"> </w:t>
      </w:r>
      <w:r w:rsidR="00F93CE5" w:rsidRPr="0083786F">
        <w:rPr>
          <w:b/>
          <w:bCs/>
          <w:sz w:val="24"/>
          <w:szCs w:val="24"/>
        </w:rPr>
        <w:t>Trail</w:t>
      </w:r>
      <w:r w:rsidR="00F93CE5" w:rsidRPr="0083786F">
        <w:rPr>
          <w:sz w:val="24"/>
          <w:szCs w:val="24"/>
        </w:rPr>
        <w:t xml:space="preserve">, </w:t>
      </w:r>
      <w:r w:rsidR="00F93CE5" w:rsidRPr="0083786F">
        <w:rPr>
          <w:b/>
          <w:bCs/>
          <w:sz w:val="24"/>
          <w:szCs w:val="24"/>
        </w:rPr>
        <w:t>CloudFormation</w:t>
      </w:r>
      <w:r w:rsidR="007B7D0E" w:rsidRPr="0083786F">
        <w:rPr>
          <w:sz w:val="24"/>
          <w:szCs w:val="24"/>
        </w:rPr>
        <w:t xml:space="preserve">, </w:t>
      </w:r>
      <w:r w:rsidR="007B7D0E" w:rsidRPr="0083786F">
        <w:rPr>
          <w:b/>
          <w:sz w:val="24"/>
          <w:szCs w:val="24"/>
        </w:rPr>
        <w:t>CloudWatch</w:t>
      </w:r>
      <w:r w:rsidR="007B7D0E" w:rsidRPr="0083786F">
        <w:rPr>
          <w:sz w:val="24"/>
          <w:szCs w:val="24"/>
        </w:rPr>
        <w:t xml:space="preserve">, </w:t>
      </w:r>
      <w:r w:rsidR="007B7D0E" w:rsidRPr="0083786F">
        <w:rPr>
          <w:b/>
          <w:sz w:val="24"/>
          <w:szCs w:val="24"/>
        </w:rPr>
        <w:t>Route</w:t>
      </w:r>
      <w:r w:rsidR="007B7D0E" w:rsidRPr="0083786F">
        <w:rPr>
          <w:sz w:val="24"/>
          <w:szCs w:val="24"/>
        </w:rPr>
        <w:t xml:space="preserve"> </w:t>
      </w:r>
      <w:r w:rsidR="007B7D0E" w:rsidRPr="0083786F">
        <w:rPr>
          <w:b/>
          <w:sz w:val="24"/>
          <w:szCs w:val="24"/>
        </w:rPr>
        <w:t>53</w:t>
      </w:r>
      <w:r w:rsidR="007B7D0E" w:rsidRPr="0083786F">
        <w:rPr>
          <w:sz w:val="24"/>
          <w:szCs w:val="24"/>
        </w:rPr>
        <w:t xml:space="preserve">, </w:t>
      </w:r>
      <w:r w:rsidR="007B7D0E" w:rsidRPr="0083786F">
        <w:rPr>
          <w:b/>
          <w:sz w:val="24"/>
          <w:szCs w:val="24"/>
        </w:rPr>
        <w:t>RDS</w:t>
      </w:r>
      <w:r w:rsidR="007B7D0E" w:rsidRPr="0083786F">
        <w:rPr>
          <w:sz w:val="24"/>
          <w:szCs w:val="24"/>
        </w:rPr>
        <w:t xml:space="preserve">, </w:t>
      </w:r>
      <w:r w:rsidR="00F93CE5" w:rsidRPr="0083786F">
        <w:rPr>
          <w:b/>
          <w:sz w:val="24"/>
          <w:szCs w:val="24"/>
        </w:rPr>
        <w:t>DynamoDB, Redis, Code Build, Code Deploy, Code Pipeline,</w:t>
      </w:r>
      <w:r w:rsidR="00733E3B">
        <w:rPr>
          <w:b/>
          <w:sz w:val="24"/>
          <w:szCs w:val="24"/>
        </w:rPr>
        <w:t xml:space="preserve"> </w:t>
      </w:r>
      <w:r w:rsidR="00F93CE5" w:rsidRPr="00733E3B">
        <w:rPr>
          <w:b/>
          <w:bCs/>
          <w:sz w:val="24"/>
          <w:szCs w:val="24"/>
        </w:rPr>
        <w:t>Config, API, Lambda</w:t>
      </w:r>
      <w:r w:rsidR="00F93CE5" w:rsidRPr="00733E3B">
        <w:rPr>
          <w:sz w:val="24"/>
          <w:szCs w:val="24"/>
        </w:rPr>
        <w:t xml:space="preserve"> etc.,</w:t>
      </w:r>
    </w:p>
    <w:p w14:paraId="08CB5617" w14:textId="77777777" w:rsidR="00733E3B" w:rsidRPr="00733E3B" w:rsidRDefault="00733E3B" w:rsidP="00733E3B">
      <w:pPr>
        <w:pStyle w:val="ListBullet"/>
        <w:numPr>
          <w:ilvl w:val="0"/>
          <w:numId w:val="17"/>
        </w:numPr>
        <w:jc w:val="both"/>
        <w:rPr>
          <w:sz w:val="24"/>
          <w:szCs w:val="24"/>
        </w:rPr>
      </w:pPr>
      <w:r w:rsidRPr="00733E3B">
        <w:rPr>
          <w:sz w:val="24"/>
          <w:szCs w:val="24"/>
        </w:rPr>
        <w:t xml:space="preserve">Proficient in </w:t>
      </w:r>
      <w:r w:rsidRPr="00733E3B">
        <w:rPr>
          <w:b/>
          <w:bCs/>
          <w:sz w:val="24"/>
          <w:szCs w:val="24"/>
        </w:rPr>
        <w:t>Kubernetes</w:t>
      </w:r>
      <w:r w:rsidRPr="00733E3B">
        <w:rPr>
          <w:sz w:val="24"/>
          <w:szCs w:val="24"/>
        </w:rPr>
        <w:t xml:space="preserve"> container orchestration and management.</w:t>
      </w:r>
    </w:p>
    <w:p w14:paraId="7BB266E6" w14:textId="77777777" w:rsidR="00733E3B" w:rsidRPr="00733E3B" w:rsidRDefault="00733E3B" w:rsidP="00733E3B">
      <w:pPr>
        <w:pStyle w:val="ListBullet"/>
        <w:numPr>
          <w:ilvl w:val="0"/>
          <w:numId w:val="17"/>
        </w:numPr>
        <w:jc w:val="both"/>
        <w:rPr>
          <w:sz w:val="24"/>
          <w:szCs w:val="24"/>
        </w:rPr>
      </w:pPr>
      <w:r w:rsidRPr="00733E3B">
        <w:rPr>
          <w:sz w:val="24"/>
          <w:szCs w:val="24"/>
        </w:rPr>
        <w:t xml:space="preserve">Strong knowledge of </w:t>
      </w:r>
      <w:r w:rsidRPr="00733E3B">
        <w:rPr>
          <w:b/>
          <w:bCs/>
          <w:sz w:val="24"/>
          <w:szCs w:val="24"/>
        </w:rPr>
        <w:t>Kubernetes</w:t>
      </w:r>
      <w:r w:rsidRPr="00733E3B">
        <w:rPr>
          <w:sz w:val="24"/>
          <w:szCs w:val="24"/>
        </w:rPr>
        <w:t xml:space="preserve"> architecture, including clusters, nodes, pods, and services.</w:t>
      </w:r>
    </w:p>
    <w:p w14:paraId="30BC9E94" w14:textId="5BA95063" w:rsidR="00733E3B" w:rsidRPr="00733E3B" w:rsidRDefault="00733E3B" w:rsidP="00733E3B">
      <w:pPr>
        <w:pStyle w:val="ListBullet"/>
        <w:numPr>
          <w:ilvl w:val="0"/>
          <w:numId w:val="17"/>
        </w:numPr>
        <w:jc w:val="both"/>
        <w:rPr>
          <w:sz w:val="24"/>
          <w:szCs w:val="24"/>
        </w:rPr>
      </w:pPr>
      <w:r w:rsidRPr="00733E3B">
        <w:rPr>
          <w:sz w:val="24"/>
          <w:szCs w:val="24"/>
        </w:rPr>
        <w:t xml:space="preserve">Experience with containerization technologies like </w:t>
      </w:r>
      <w:r w:rsidRPr="00733E3B">
        <w:rPr>
          <w:b/>
          <w:bCs/>
          <w:sz w:val="24"/>
          <w:szCs w:val="24"/>
        </w:rPr>
        <w:t>Docker</w:t>
      </w:r>
      <w:r w:rsidRPr="00733E3B">
        <w:rPr>
          <w:sz w:val="24"/>
          <w:szCs w:val="24"/>
        </w:rPr>
        <w:t xml:space="preserve"> for packaging and distributing applications.</w:t>
      </w:r>
    </w:p>
    <w:p w14:paraId="28B854B1" w14:textId="224C140E" w:rsidR="0083786F" w:rsidRPr="0083786F" w:rsidRDefault="0083786F" w:rsidP="0083786F">
      <w:pPr>
        <w:pStyle w:val="ListBullet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Expertise in IaC tools like </w:t>
      </w:r>
      <w:r w:rsidRPr="0083786F">
        <w:rPr>
          <w:b/>
          <w:bCs/>
          <w:sz w:val="24"/>
          <w:szCs w:val="24"/>
        </w:rPr>
        <w:t>Terraform</w:t>
      </w:r>
      <w:r>
        <w:rPr>
          <w:sz w:val="24"/>
          <w:szCs w:val="24"/>
        </w:rPr>
        <w:t>, w</w:t>
      </w:r>
      <w:r w:rsidRPr="0083786F">
        <w:rPr>
          <w:sz w:val="24"/>
          <w:szCs w:val="24"/>
        </w:rPr>
        <w:t xml:space="preserve">ritten </w:t>
      </w:r>
      <w:r w:rsidRPr="0083786F">
        <w:rPr>
          <w:b/>
          <w:bCs/>
          <w:sz w:val="24"/>
          <w:szCs w:val="24"/>
        </w:rPr>
        <w:t>Terraform</w:t>
      </w:r>
      <w:r w:rsidRPr="0083786F">
        <w:rPr>
          <w:sz w:val="24"/>
          <w:szCs w:val="24"/>
        </w:rPr>
        <w:t xml:space="preserve"> modules for </w:t>
      </w:r>
      <w:r>
        <w:rPr>
          <w:sz w:val="24"/>
          <w:szCs w:val="24"/>
        </w:rPr>
        <w:t>2</w:t>
      </w:r>
      <w:r w:rsidRPr="0083786F">
        <w:rPr>
          <w:sz w:val="24"/>
          <w:szCs w:val="24"/>
        </w:rPr>
        <w:t>0+ AWS Cloud Services.</w:t>
      </w:r>
    </w:p>
    <w:p w14:paraId="5262BD9A" w14:textId="5A8B961B" w:rsidR="00AD215B" w:rsidRPr="0083786F" w:rsidRDefault="00AD215B" w:rsidP="0083786F">
      <w:pPr>
        <w:pStyle w:val="ListBullet"/>
        <w:numPr>
          <w:ilvl w:val="0"/>
          <w:numId w:val="17"/>
        </w:numPr>
        <w:jc w:val="both"/>
        <w:rPr>
          <w:sz w:val="24"/>
          <w:szCs w:val="24"/>
        </w:rPr>
      </w:pPr>
      <w:r w:rsidRPr="0083786F">
        <w:rPr>
          <w:sz w:val="24"/>
          <w:szCs w:val="24"/>
        </w:rPr>
        <w:t>Experience in branching, tagging and maintaining the version across the environments working on Software Configuration Management (</w:t>
      </w:r>
      <w:r w:rsidRPr="0083786F">
        <w:rPr>
          <w:b/>
          <w:sz w:val="24"/>
          <w:szCs w:val="24"/>
        </w:rPr>
        <w:t>SCM</w:t>
      </w:r>
      <w:r w:rsidRPr="0083786F">
        <w:rPr>
          <w:sz w:val="24"/>
          <w:szCs w:val="24"/>
        </w:rPr>
        <w:t xml:space="preserve">) tools like </w:t>
      </w:r>
      <w:r w:rsidRPr="0083786F">
        <w:rPr>
          <w:b/>
          <w:sz w:val="24"/>
          <w:szCs w:val="24"/>
        </w:rPr>
        <w:t>G</w:t>
      </w:r>
      <w:r w:rsidR="00F163BB" w:rsidRPr="0083786F">
        <w:rPr>
          <w:b/>
          <w:sz w:val="24"/>
          <w:szCs w:val="24"/>
        </w:rPr>
        <w:t>it</w:t>
      </w:r>
      <w:r w:rsidRPr="0083786F">
        <w:rPr>
          <w:sz w:val="24"/>
          <w:szCs w:val="24"/>
        </w:rPr>
        <w:t>.</w:t>
      </w:r>
    </w:p>
    <w:p w14:paraId="380A67FF" w14:textId="0324B06E" w:rsidR="00D820F0" w:rsidRPr="0083786F" w:rsidRDefault="00D820F0" w:rsidP="0083786F">
      <w:pPr>
        <w:pStyle w:val="ListBullet"/>
        <w:numPr>
          <w:ilvl w:val="0"/>
          <w:numId w:val="17"/>
        </w:numPr>
        <w:jc w:val="both"/>
        <w:rPr>
          <w:sz w:val="24"/>
          <w:szCs w:val="24"/>
        </w:rPr>
      </w:pPr>
      <w:r w:rsidRPr="0083786F">
        <w:rPr>
          <w:sz w:val="24"/>
          <w:szCs w:val="24"/>
        </w:rPr>
        <w:t xml:space="preserve">Proficient with Git and </w:t>
      </w:r>
      <w:r w:rsidRPr="0083786F">
        <w:rPr>
          <w:b/>
          <w:bCs/>
          <w:sz w:val="24"/>
          <w:szCs w:val="24"/>
        </w:rPr>
        <w:t>Git workflows</w:t>
      </w:r>
      <w:r w:rsidRPr="0083786F">
        <w:rPr>
          <w:sz w:val="24"/>
          <w:szCs w:val="24"/>
        </w:rPr>
        <w:t xml:space="preserve">. </w:t>
      </w:r>
    </w:p>
    <w:p w14:paraId="39B1ECB0" w14:textId="3221E400" w:rsidR="00D820F0" w:rsidRPr="0083786F" w:rsidRDefault="00D820F0" w:rsidP="0083786F">
      <w:pPr>
        <w:numPr>
          <w:ilvl w:val="0"/>
          <w:numId w:val="17"/>
        </w:numPr>
        <w:suppressAutoHyphens w:val="0"/>
        <w:spacing w:before="100" w:beforeAutospacing="1" w:after="100" w:afterAutospacing="1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83786F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Experience with automation/ integration tools like </w:t>
      </w:r>
      <w:r w:rsidRPr="0083786F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Jenkins</w:t>
      </w:r>
      <w:r w:rsidRPr="0083786F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and Experience with automation/ integration tools like Jenkins, AWS Code Pipeline, GitHub Actions and GitLab</w:t>
      </w:r>
    </w:p>
    <w:p w14:paraId="10AF440E" w14:textId="0D8721F3" w:rsidR="00AD215B" w:rsidRPr="0083786F" w:rsidRDefault="00AD215B" w:rsidP="0083786F">
      <w:pPr>
        <w:pStyle w:val="ListBullet"/>
        <w:numPr>
          <w:ilvl w:val="0"/>
          <w:numId w:val="17"/>
        </w:numPr>
        <w:jc w:val="both"/>
        <w:rPr>
          <w:sz w:val="24"/>
          <w:szCs w:val="24"/>
        </w:rPr>
      </w:pPr>
      <w:r w:rsidRPr="0083786F">
        <w:rPr>
          <w:sz w:val="24"/>
          <w:szCs w:val="24"/>
        </w:rPr>
        <w:t xml:space="preserve">Experience in the implementation of </w:t>
      </w:r>
      <w:r w:rsidRPr="0083786F">
        <w:rPr>
          <w:b/>
          <w:sz w:val="24"/>
          <w:szCs w:val="24"/>
        </w:rPr>
        <w:t>CI</w:t>
      </w:r>
      <w:r w:rsidRPr="0083786F">
        <w:rPr>
          <w:sz w:val="24"/>
          <w:szCs w:val="24"/>
        </w:rPr>
        <w:t xml:space="preserve"> &amp; </w:t>
      </w:r>
      <w:r w:rsidRPr="0083786F">
        <w:rPr>
          <w:b/>
          <w:sz w:val="24"/>
          <w:szCs w:val="24"/>
        </w:rPr>
        <w:t>CD</w:t>
      </w:r>
      <w:r w:rsidRPr="0083786F">
        <w:rPr>
          <w:sz w:val="24"/>
          <w:szCs w:val="24"/>
        </w:rPr>
        <w:t xml:space="preserve"> pipelines using </w:t>
      </w:r>
      <w:r w:rsidRPr="0083786F">
        <w:rPr>
          <w:b/>
          <w:bCs/>
          <w:sz w:val="24"/>
          <w:szCs w:val="24"/>
        </w:rPr>
        <w:t>Jenkins</w:t>
      </w:r>
      <w:r w:rsidRPr="0083786F">
        <w:rPr>
          <w:sz w:val="24"/>
          <w:szCs w:val="24"/>
        </w:rPr>
        <w:t xml:space="preserve"> pipeline plugin with groovy scripts.</w:t>
      </w:r>
    </w:p>
    <w:p w14:paraId="142E1C8E" w14:textId="38A2B326" w:rsidR="00521F93" w:rsidRPr="0083786F" w:rsidRDefault="00521F93" w:rsidP="0083786F">
      <w:pPr>
        <w:pStyle w:val="ListBullet"/>
        <w:numPr>
          <w:ilvl w:val="0"/>
          <w:numId w:val="17"/>
        </w:numPr>
        <w:jc w:val="both"/>
        <w:rPr>
          <w:sz w:val="24"/>
          <w:szCs w:val="24"/>
        </w:rPr>
      </w:pPr>
      <w:r w:rsidRPr="0083786F">
        <w:rPr>
          <w:sz w:val="24"/>
          <w:szCs w:val="24"/>
        </w:rPr>
        <w:t xml:space="preserve">Good experience in microservice based </w:t>
      </w:r>
      <w:r w:rsidRPr="0083786F">
        <w:rPr>
          <w:b/>
          <w:bCs/>
          <w:sz w:val="24"/>
          <w:szCs w:val="24"/>
        </w:rPr>
        <w:t>Docker</w:t>
      </w:r>
      <w:r w:rsidRPr="0083786F">
        <w:rPr>
          <w:sz w:val="24"/>
          <w:szCs w:val="24"/>
        </w:rPr>
        <w:t xml:space="preserve"> container architecture</w:t>
      </w:r>
      <w:r w:rsidR="00D820F0" w:rsidRPr="0083786F">
        <w:rPr>
          <w:sz w:val="24"/>
          <w:szCs w:val="24"/>
        </w:rPr>
        <w:t>.</w:t>
      </w:r>
    </w:p>
    <w:p w14:paraId="54BF9C62" w14:textId="567BD4F9" w:rsidR="00126C44" w:rsidRPr="0083786F" w:rsidRDefault="00126C44" w:rsidP="0083786F">
      <w:pPr>
        <w:pStyle w:val="ListBullet"/>
        <w:numPr>
          <w:ilvl w:val="0"/>
          <w:numId w:val="17"/>
        </w:numPr>
        <w:jc w:val="both"/>
        <w:rPr>
          <w:sz w:val="24"/>
          <w:szCs w:val="24"/>
        </w:rPr>
      </w:pPr>
      <w:r w:rsidRPr="0083786F">
        <w:rPr>
          <w:sz w:val="24"/>
          <w:szCs w:val="24"/>
        </w:rPr>
        <w:t xml:space="preserve">Good experience in writing </w:t>
      </w:r>
      <w:r w:rsidRPr="0083786F">
        <w:rPr>
          <w:b/>
          <w:bCs/>
          <w:sz w:val="24"/>
          <w:szCs w:val="24"/>
        </w:rPr>
        <w:t>Dockerfiles</w:t>
      </w:r>
      <w:r w:rsidRPr="0083786F">
        <w:rPr>
          <w:sz w:val="24"/>
          <w:szCs w:val="24"/>
        </w:rPr>
        <w:t xml:space="preserve"> and building docker images using Dockerfiles and creating Docker containers.</w:t>
      </w:r>
    </w:p>
    <w:p w14:paraId="5468585D" w14:textId="386F74C1" w:rsidR="00D820F0" w:rsidRPr="0083786F" w:rsidRDefault="00D820F0" w:rsidP="0083786F">
      <w:pPr>
        <w:pStyle w:val="ListBullet"/>
        <w:numPr>
          <w:ilvl w:val="0"/>
          <w:numId w:val="17"/>
        </w:numPr>
        <w:jc w:val="both"/>
        <w:rPr>
          <w:sz w:val="24"/>
          <w:szCs w:val="24"/>
        </w:rPr>
      </w:pPr>
      <w:r w:rsidRPr="0083786F">
        <w:rPr>
          <w:sz w:val="24"/>
          <w:szCs w:val="24"/>
        </w:rPr>
        <w:t xml:space="preserve">Experience with container orchestration tools like </w:t>
      </w:r>
      <w:r w:rsidRPr="0083786F">
        <w:rPr>
          <w:b/>
          <w:bCs/>
          <w:sz w:val="24"/>
          <w:szCs w:val="24"/>
        </w:rPr>
        <w:t>AWS</w:t>
      </w:r>
      <w:r w:rsidRPr="0083786F">
        <w:rPr>
          <w:sz w:val="24"/>
          <w:szCs w:val="24"/>
        </w:rPr>
        <w:t xml:space="preserve"> </w:t>
      </w:r>
      <w:r w:rsidRPr="0083786F">
        <w:rPr>
          <w:b/>
          <w:bCs/>
          <w:sz w:val="24"/>
          <w:szCs w:val="24"/>
        </w:rPr>
        <w:t>ECS</w:t>
      </w:r>
      <w:r w:rsidRPr="0083786F">
        <w:rPr>
          <w:sz w:val="24"/>
          <w:szCs w:val="24"/>
        </w:rPr>
        <w:t>.</w:t>
      </w:r>
    </w:p>
    <w:p w14:paraId="7F184203" w14:textId="7F2F989B" w:rsidR="00764B53" w:rsidRPr="0083786F" w:rsidRDefault="00764B53" w:rsidP="0083786F">
      <w:pPr>
        <w:pStyle w:val="ListBullet"/>
        <w:numPr>
          <w:ilvl w:val="0"/>
          <w:numId w:val="17"/>
        </w:numPr>
        <w:jc w:val="both"/>
        <w:rPr>
          <w:sz w:val="24"/>
          <w:szCs w:val="24"/>
        </w:rPr>
      </w:pPr>
      <w:r w:rsidRPr="0083786F">
        <w:rPr>
          <w:sz w:val="24"/>
          <w:szCs w:val="24"/>
        </w:rPr>
        <w:t xml:space="preserve">Infrastructure as Code tools like </w:t>
      </w:r>
      <w:r w:rsidRPr="0083786F">
        <w:rPr>
          <w:b/>
          <w:bCs/>
          <w:sz w:val="24"/>
          <w:szCs w:val="24"/>
        </w:rPr>
        <w:t>Terraform</w:t>
      </w:r>
      <w:r w:rsidRPr="0083786F">
        <w:rPr>
          <w:sz w:val="24"/>
          <w:szCs w:val="24"/>
        </w:rPr>
        <w:t xml:space="preserve">, </w:t>
      </w:r>
      <w:r w:rsidRPr="0083786F">
        <w:rPr>
          <w:b/>
          <w:bCs/>
          <w:sz w:val="24"/>
          <w:szCs w:val="24"/>
        </w:rPr>
        <w:t>Ansible</w:t>
      </w:r>
      <w:r w:rsidRPr="0083786F">
        <w:rPr>
          <w:sz w:val="24"/>
          <w:szCs w:val="24"/>
        </w:rPr>
        <w:t>.</w:t>
      </w:r>
    </w:p>
    <w:p w14:paraId="5739FDFA" w14:textId="5A20F24F" w:rsidR="00D820F0" w:rsidRPr="0083786F" w:rsidRDefault="000E0248" w:rsidP="0083786F">
      <w:pPr>
        <w:pStyle w:val="ListBullet"/>
        <w:numPr>
          <w:ilvl w:val="0"/>
          <w:numId w:val="17"/>
        </w:numPr>
        <w:jc w:val="both"/>
        <w:rPr>
          <w:sz w:val="24"/>
          <w:szCs w:val="24"/>
        </w:rPr>
      </w:pPr>
      <w:r w:rsidRPr="0083786F">
        <w:rPr>
          <w:sz w:val="24"/>
          <w:szCs w:val="24"/>
        </w:rPr>
        <w:t>Experience in</w:t>
      </w:r>
      <w:r w:rsidR="00D820F0" w:rsidRPr="0083786F">
        <w:rPr>
          <w:sz w:val="24"/>
          <w:szCs w:val="24"/>
        </w:rPr>
        <w:t xml:space="preserve"> containerization </w:t>
      </w:r>
      <w:r w:rsidRPr="0083786F">
        <w:rPr>
          <w:sz w:val="24"/>
          <w:szCs w:val="24"/>
        </w:rPr>
        <w:t>tools</w:t>
      </w:r>
      <w:r w:rsidR="00D820F0" w:rsidRPr="0083786F">
        <w:rPr>
          <w:sz w:val="24"/>
          <w:szCs w:val="24"/>
        </w:rPr>
        <w:t xml:space="preserve"> like </w:t>
      </w:r>
      <w:r w:rsidR="00D820F0" w:rsidRPr="0083786F">
        <w:rPr>
          <w:b/>
          <w:bCs/>
          <w:sz w:val="24"/>
          <w:szCs w:val="24"/>
        </w:rPr>
        <w:t>Docker</w:t>
      </w:r>
      <w:r w:rsidR="00D820F0" w:rsidRPr="0083786F">
        <w:rPr>
          <w:sz w:val="24"/>
          <w:szCs w:val="24"/>
        </w:rPr>
        <w:t xml:space="preserve"> and </w:t>
      </w:r>
      <w:r w:rsidR="0083786F">
        <w:rPr>
          <w:sz w:val="24"/>
          <w:szCs w:val="24"/>
        </w:rPr>
        <w:t xml:space="preserve">used Docker container architecture and </w:t>
      </w:r>
      <w:r w:rsidR="009E77D4">
        <w:rPr>
          <w:sz w:val="24"/>
          <w:szCs w:val="24"/>
        </w:rPr>
        <w:t>deployed</w:t>
      </w:r>
      <w:r w:rsidR="0083786F">
        <w:rPr>
          <w:sz w:val="24"/>
          <w:szCs w:val="24"/>
        </w:rPr>
        <w:t xml:space="preserve"> the containers in AWS ECS Cluster.</w:t>
      </w:r>
    </w:p>
    <w:p w14:paraId="72F01F10" w14:textId="1B6D0549" w:rsidR="00FB11E2" w:rsidRPr="0083786F" w:rsidRDefault="00D349AD" w:rsidP="0083786F">
      <w:pPr>
        <w:pStyle w:val="ListBullet"/>
        <w:numPr>
          <w:ilvl w:val="0"/>
          <w:numId w:val="17"/>
        </w:numPr>
        <w:jc w:val="both"/>
        <w:rPr>
          <w:sz w:val="24"/>
          <w:szCs w:val="24"/>
        </w:rPr>
      </w:pPr>
      <w:r w:rsidRPr="0083786F">
        <w:rPr>
          <w:sz w:val="24"/>
          <w:szCs w:val="24"/>
        </w:rPr>
        <w:t>Worked</w:t>
      </w:r>
      <w:r w:rsidR="00FB11E2" w:rsidRPr="0083786F">
        <w:rPr>
          <w:sz w:val="24"/>
          <w:szCs w:val="24"/>
        </w:rPr>
        <w:t xml:space="preserve"> on Configuration Management tools like </w:t>
      </w:r>
      <w:r w:rsidR="00FB11E2" w:rsidRPr="0083786F">
        <w:rPr>
          <w:b/>
          <w:bCs/>
          <w:sz w:val="24"/>
          <w:szCs w:val="24"/>
        </w:rPr>
        <w:t>Ansible</w:t>
      </w:r>
      <w:r w:rsidR="00FB11E2" w:rsidRPr="0083786F">
        <w:rPr>
          <w:sz w:val="24"/>
          <w:szCs w:val="24"/>
        </w:rPr>
        <w:t>.</w:t>
      </w:r>
    </w:p>
    <w:p w14:paraId="5BB18EC3" w14:textId="541E9D0B" w:rsidR="004409C6" w:rsidRPr="0083786F" w:rsidRDefault="004409C6" w:rsidP="0083786F">
      <w:pPr>
        <w:pStyle w:val="ListBullet"/>
        <w:numPr>
          <w:ilvl w:val="0"/>
          <w:numId w:val="17"/>
        </w:numPr>
        <w:jc w:val="both"/>
        <w:rPr>
          <w:sz w:val="24"/>
          <w:szCs w:val="24"/>
        </w:rPr>
      </w:pPr>
      <w:r w:rsidRPr="0083786F">
        <w:rPr>
          <w:sz w:val="24"/>
          <w:szCs w:val="24"/>
        </w:rPr>
        <w:lastRenderedPageBreak/>
        <w:t>Experience in writing Ansible Playbooks, Ansible Roles for Configure Management.</w:t>
      </w:r>
    </w:p>
    <w:p w14:paraId="1F59F697" w14:textId="470254D3" w:rsidR="00CA624D" w:rsidRPr="0083786F" w:rsidRDefault="00CA624D" w:rsidP="0083786F">
      <w:pPr>
        <w:pStyle w:val="ListBullet"/>
        <w:numPr>
          <w:ilvl w:val="0"/>
          <w:numId w:val="17"/>
        </w:numPr>
        <w:jc w:val="both"/>
        <w:rPr>
          <w:sz w:val="24"/>
          <w:szCs w:val="24"/>
        </w:rPr>
      </w:pPr>
      <w:r w:rsidRPr="0083786F">
        <w:rPr>
          <w:sz w:val="24"/>
          <w:szCs w:val="24"/>
        </w:rPr>
        <w:t xml:space="preserve">Experienced with </w:t>
      </w:r>
      <w:r w:rsidR="00521F93" w:rsidRPr="0083786F">
        <w:rPr>
          <w:b/>
          <w:sz w:val="24"/>
          <w:szCs w:val="24"/>
        </w:rPr>
        <w:t>Datadog</w:t>
      </w:r>
      <w:r w:rsidRPr="0083786F">
        <w:rPr>
          <w:sz w:val="24"/>
          <w:szCs w:val="24"/>
        </w:rPr>
        <w:t xml:space="preserve">, </w:t>
      </w:r>
      <w:r w:rsidRPr="0083786F">
        <w:rPr>
          <w:b/>
          <w:sz w:val="24"/>
          <w:szCs w:val="24"/>
        </w:rPr>
        <w:t>CloudWatch</w:t>
      </w:r>
      <w:r w:rsidRPr="0083786F">
        <w:rPr>
          <w:sz w:val="24"/>
          <w:szCs w:val="24"/>
        </w:rPr>
        <w:t xml:space="preserve"> as IT Infrastructure Monitoring tool</w:t>
      </w:r>
      <w:r w:rsidR="00F742BC" w:rsidRPr="0083786F">
        <w:rPr>
          <w:sz w:val="24"/>
          <w:szCs w:val="24"/>
        </w:rPr>
        <w:t>s.</w:t>
      </w:r>
    </w:p>
    <w:p w14:paraId="3F7CEF9B" w14:textId="0CE40FF6" w:rsidR="00521F93" w:rsidRPr="0083786F" w:rsidRDefault="00521F93" w:rsidP="0083786F">
      <w:pPr>
        <w:pStyle w:val="ListBullet"/>
        <w:numPr>
          <w:ilvl w:val="0"/>
          <w:numId w:val="17"/>
        </w:numPr>
        <w:jc w:val="both"/>
        <w:rPr>
          <w:sz w:val="24"/>
          <w:szCs w:val="24"/>
        </w:rPr>
      </w:pPr>
      <w:r w:rsidRPr="0083786F">
        <w:rPr>
          <w:sz w:val="24"/>
          <w:szCs w:val="24"/>
        </w:rPr>
        <w:t>Experience in Pre-Production and Production deployments and involved in 100+ Production releases.</w:t>
      </w:r>
    </w:p>
    <w:p w14:paraId="755F856A" w14:textId="21B24281" w:rsidR="00CA624D" w:rsidRPr="0083786F" w:rsidRDefault="007B7D0E" w:rsidP="0083786F">
      <w:pPr>
        <w:pStyle w:val="ListBullet"/>
        <w:numPr>
          <w:ilvl w:val="0"/>
          <w:numId w:val="17"/>
        </w:numPr>
        <w:jc w:val="both"/>
        <w:rPr>
          <w:sz w:val="24"/>
          <w:szCs w:val="24"/>
        </w:rPr>
      </w:pPr>
      <w:r w:rsidRPr="0083786F">
        <w:rPr>
          <w:sz w:val="24"/>
          <w:szCs w:val="24"/>
        </w:rPr>
        <w:t xml:space="preserve">Ability to build deployment, build scripts and automated solutions using scripting languages such as </w:t>
      </w:r>
      <w:r w:rsidRPr="0083786F">
        <w:rPr>
          <w:b/>
          <w:sz w:val="24"/>
          <w:szCs w:val="24"/>
        </w:rPr>
        <w:t>Shell</w:t>
      </w:r>
      <w:r w:rsidRPr="0083786F">
        <w:rPr>
          <w:sz w:val="24"/>
          <w:szCs w:val="24"/>
        </w:rPr>
        <w:t xml:space="preserve"> scripting (Bash)</w:t>
      </w:r>
      <w:r w:rsidR="003D11C8" w:rsidRPr="0083786F">
        <w:rPr>
          <w:sz w:val="24"/>
          <w:szCs w:val="24"/>
        </w:rPr>
        <w:t>, Groovy, YML</w:t>
      </w:r>
      <w:r w:rsidRPr="0083786F">
        <w:rPr>
          <w:sz w:val="24"/>
          <w:szCs w:val="24"/>
        </w:rPr>
        <w:t xml:space="preserve"> and </w:t>
      </w:r>
      <w:r w:rsidRPr="0083786F">
        <w:rPr>
          <w:b/>
          <w:sz w:val="24"/>
          <w:szCs w:val="24"/>
        </w:rPr>
        <w:t>Python</w:t>
      </w:r>
      <w:r w:rsidRPr="0083786F">
        <w:rPr>
          <w:sz w:val="24"/>
          <w:szCs w:val="24"/>
        </w:rPr>
        <w:t xml:space="preserve"> scripting.</w:t>
      </w:r>
    </w:p>
    <w:p w14:paraId="6C8E2EC4" w14:textId="77777777" w:rsidR="007B7D0E" w:rsidRPr="0083786F" w:rsidRDefault="007B7D0E" w:rsidP="0083786F">
      <w:pPr>
        <w:pStyle w:val="ListBullet"/>
        <w:numPr>
          <w:ilvl w:val="0"/>
          <w:numId w:val="17"/>
        </w:numPr>
        <w:jc w:val="both"/>
        <w:rPr>
          <w:sz w:val="24"/>
          <w:szCs w:val="24"/>
        </w:rPr>
      </w:pPr>
      <w:r w:rsidRPr="0083786F">
        <w:rPr>
          <w:sz w:val="24"/>
          <w:szCs w:val="24"/>
        </w:rPr>
        <w:t>Strong ability to troubleshoot any issues generated while building, deploying and in production support.</w:t>
      </w:r>
    </w:p>
    <w:p w14:paraId="25A4F5CA" w14:textId="77777777" w:rsidR="007B7D0E" w:rsidRPr="0083786F" w:rsidRDefault="007B7D0E" w:rsidP="0083786F">
      <w:pPr>
        <w:pStyle w:val="ListBullet"/>
        <w:numPr>
          <w:ilvl w:val="0"/>
          <w:numId w:val="17"/>
        </w:numPr>
        <w:jc w:val="both"/>
        <w:rPr>
          <w:sz w:val="24"/>
          <w:szCs w:val="24"/>
        </w:rPr>
      </w:pPr>
      <w:r w:rsidRPr="0083786F">
        <w:rPr>
          <w:sz w:val="24"/>
          <w:szCs w:val="24"/>
        </w:rPr>
        <w:t>Closely worked with Developers and Analysts to address project requirements. Able to effectively manage time and prioritize multiple projects.</w:t>
      </w:r>
    </w:p>
    <w:p w14:paraId="4475FF1B" w14:textId="77777777" w:rsidR="007B7D0E" w:rsidRPr="0083786F" w:rsidRDefault="007B7D0E" w:rsidP="0083786F">
      <w:pPr>
        <w:pStyle w:val="ListBullet"/>
        <w:numPr>
          <w:ilvl w:val="0"/>
          <w:numId w:val="17"/>
        </w:numPr>
        <w:jc w:val="both"/>
        <w:rPr>
          <w:sz w:val="24"/>
          <w:szCs w:val="24"/>
        </w:rPr>
      </w:pPr>
      <w:r w:rsidRPr="0083786F">
        <w:rPr>
          <w:sz w:val="24"/>
          <w:szCs w:val="24"/>
        </w:rPr>
        <w:t>Effectively co-ordinate with various functions development, testing, environment management, helpdesk within the organization throughout the SDLC.</w:t>
      </w:r>
    </w:p>
    <w:p w14:paraId="0E521AF5" w14:textId="77777777" w:rsidR="003A307E" w:rsidRDefault="003A307E" w:rsidP="00E006AF">
      <w:pPr>
        <w:pStyle w:val="Heading1"/>
        <w:pBdr>
          <w:bottom w:val="single" w:sz="1" w:space="0" w:color="000000"/>
        </w:pBdr>
        <w:shd w:val="clear" w:color="auto" w:fill="E0E0E0"/>
        <w:tabs>
          <w:tab w:val="clear" w:pos="0"/>
          <w:tab w:val="right" w:pos="9360"/>
        </w:tabs>
        <w:spacing w:before="0" w:after="0" w:line="276" w:lineRule="auto"/>
        <w:ind w:left="0" w:right="90" w:firstLine="0"/>
        <w:rPr>
          <w:rFonts w:ascii="Times New Roman" w:hAnsi="Times New Roman"/>
          <w:color w:val="auto"/>
          <w:sz w:val="24"/>
          <w:szCs w:val="28"/>
        </w:rPr>
      </w:pPr>
      <w:r w:rsidRPr="00F163BB">
        <w:rPr>
          <w:rFonts w:ascii="Times New Roman" w:hAnsi="Times New Roman"/>
          <w:color w:val="auto"/>
          <w:sz w:val="24"/>
          <w:szCs w:val="28"/>
        </w:rPr>
        <w:t>Academic Qualifications</w:t>
      </w:r>
      <w:r w:rsidR="00884E0F" w:rsidRPr="00F163BB">
        <w:rPr>
          <w:rFonts w:ascii="Times New Roman" w:hAnsi="Times New Roman"/>
          <w:color w:val="auto"/>
          <w:sz w:val="24"/>
          <w:szCs w:val="28"/>
        </w:rPr>
        <w:t>:</w:t>
      </w:r>
    </w:p>
    <w:p w14:paraId="7EE0EB29" w14:textId="77777777" w:rsidR="006E69A6" w:rsidRPr="006E69A6" w:rsidRDefault="006E69A6" w:rsidP="006E69A6"/>
    <w:p w14:paraId="15AA9303" w14:textId="7E174AD3" w:rsidR="00F04F9A" w:rsidRDefault="00F04F9A" w:rsidP="007B119D">
      <w:pPr>
        <w:pStyle w:val="ListBullet"/>
        <w:numPr>
          <w:ilvl w:val="0"/>
          <w:numId w:val="1"/>
        </w:numPr>
        <w:jc w:val="both"/>
        <w:rPr>
          <w:sz w:val="24"/>
          <w:szCs w:val="24"/>
        </w:rPr>
      </w:pPr>
      <w:r w:rsidRPr="0083786F">
        <w:rPr>
          <w:sz w:val="24"/>
          <w:szCs w:val="24"/>
        </w:rPr>
        <w:t>B.Tech</w:t>
      </w:r>
      <w:r w:rsidR="00E60E36" w:rsidRPr="0083786F">
        <w:rPr>
          <w:sz w:val="24"/>
          <w:szCs w:val="24"/>
        </w:rPr>
        <w:t xml:space="preserve"> (E</w:t>
      </w:r>
      <w:r w:rsidR="00CD732C" w:rsidRPr="0083786F">
        <w:rPr>
          <w:sz w:val="24"/>
          <w:szCs w:val="24"/>
        </w:rPr>
        <w:t>E</w:t>
      </w:r>
      <w:r w:rsidR="00E60E36" w:rsidRPr="0083786F">
        <w:rPr>
          <w:sz w:val="24"/>
          <w:szCs w:val="24"/>
        </w:rPr>
        <w:t>E)</w:t>
      </w:r>
      <w:r w:rsidRPr="0083786F">
        <w:rPr>
          <w:sz w:val="24"/>
          <w:szCs w:val="24"/>
        </w:rPr>
        <w:t xml:space="preserve"> from Jawaharlal Nehru Tec</w:t>
      </w:r>
      <w:r w:rsidR="00F742BC" w:rsidRPr="0083786F">
        <w:rPr>
          <w:sz w:val="24"/>
          <w:szCs w:val="24"/>
        </w:rPr>
        <w:t>hnological University</w:t>
      </w:r>
      <w:r w:rsidR="00521F93" w:rsidRPr="0083786F">
        <w:rPr>
          <w:sz w:val="24"/>
          <w:szCs w:val="24"/>
        </w:rPr>
        <w:t xml:space="preserve">, </w:t>
      </w:r>
      <w:r w:rsidR="00CD732C" w:rsidRPr="0083786F">
        <w:rPr>
          <w:sz w:val="24"/>
          <w:szCs w:val="24"/>
        </w:rPr>
        <w:t>Anantapur</w:t>
      </w:r>
      <w:r w:rsidR="00F742BC" w:rsidRPr="0083786F">
        <w:rPr>
          <w:sz w:val="24"/>
          <w:szCs w:val="24"/>
        </w:rPr>
        <w:t xml:space="preserve"> in 2</w:t>
      </w:r>
      <w:r w:rsidR="008873A9" w:rsidRPr="0083786F">
        <w:rPr>
          <w:sz w:val="24"/>
          <w:szCs w:val="24"/>
        </w:rPr>
        <w:t>014</w:t>
      </w:r>
      <w:r w:rsidR="00F742BC" w:rsidRPr="0083786F">
        <w:rPr>
          <w:sz w:val="24"/>
          <w:szCs w:val="24"/>
        </w:rPr>
        <w:t>.</w:t>
      </w:r>
    </w:p>
    <w:p w14:paraId="6FA2E38C" w14:textId="77777777" w:rsidR="005F514B" w:rsidRDefault="005F514B" w:rsidP="005F514B">
      <w:pPr>
        <w:pStyle w:val="Heading1"/>
        <w:pBdr>
          <w:bottom w:val="single" w:sz="1" w:space="0" w:color="000000"/>
        </w:pBdr>
        <w:shd w:val="clear" w:color="auto" w:fill="E0E0E0"/>
        <w:tabs>
          <w:tab w:val="clear" w:pos="0"/>
          <w:tab w:val="right" w:pos="9360"/>
        </w:tabs>
        <w:spacing w:before="0" w:after="0" w:line="276" w:lineRule="auto"/>
        <w:ind w:left="0" w:right="90" w:firstLine="0"/>
        <w:rPr>
          <w:rFonts w:ascii="Times New Roman" w:hAnsi="Times New Roman"/>
          <w:color w:val="auto"/>
          <w:sz w:val="24"/>
          <w:szCs w:val="24"/>
        </w:rPr>
      </w:pPr>
      <w:r w:rsidRPr="00F163BB">
        <w:rPr>
          <w:rFonts w:ascii="Times New Roman" w:hAnsi="Times New Roman"/>
          <w:color w:val="auto"/>
          <w:sz w:val="24"/>
          <w:szCs w:val="24"/>
        </w:rPr>
        <w:t>Pro</w:t>
      </w:r>
      <w:r>
        <w:rPr>
          <w:rFonts w:ascii="Times New Roman" w:hAnsi="Times New Roman"/>
          <w:color w:val="auto"/>
          <w:sz w:val="24"/>
          <w:szCs w:val="24"/>
        </w:rPr>
        <w:t>fessional Experience</w:t>
      </w:r>
      <w:r w:rsidRPr="00F163BB">
        <w:rPr>
          <w:rFonts w:ascii="Times New Roman" w:hAnsi="Times New Roman"/>
          <w:color w:val="auto"/>
          <w:sz w:val="24"/>
          <w:szCs w:val="24"/>
        </w:rPr>
        <w:t>:</w:t>
      </w:r>
      <w:r>
        <w:rPr>
          <w:rFonts w:ascii="Times New Roman" w:hAnsi="Times New Roman"/>
          <w:color w:val="auto"/>
          <w:sz w:val="24"/>
          <w:szCs w:val="24"/>
        </w:rPr>
        <w:tab/>
      </w:r>
    </w:p>
    <w:p w14:paraId="1CFB4C18" w14:textId="58EBF307" w:rsidR="005F514B" w:rsidRPr="005F514B" w:rsidRDefault="005F514B" w:rsidP="005F514B">
      <w:pPr>
        <w:pStyle w:val="ListBullet"/>
        <w:numPr>
          <w:ilvl w:val="0"/>
          <w:numId w:val="1"/>
        </w:numPr>
        <w:jc w:val="both"/>
        <w:rPr>
          <w:sz w:val="24"/>
          <w:szCs w:val="24"/>
        </w:rPr>
      </w:pPr>
      <w:r w:rsidRPr="005C1670">
        <w:rPr>
          <w:sz w:val="24"/>
          <w:szCs w:val="24"/>
        </w:rPr>
        <w:t>Work</w:t>
      </w:r>
      <w:r w:rsidR="00F80BBE">
        <w:rPr>
          <w:sz w:val="24"/>
          <w:szCs w:val="24"/>
        </w:rPr>
        <w:t>ing</w:t>
      </w:r>
      <w:r w:rsidRPr="005C1670">
        <w:rPr>
          <w:sz w:val="24"/>
          <w:szCs w:val="24"/>
        </w:rPr>
        <w:t xml:space="preserve"> as an </w:t>
      </w:r>
      <w:r w:rsidRPr="005C1670">
        <w:rPr>
          <w:b/>
          <w:bCs/>
          <w:sz w:val="24"/>
          <w:szCs w:val="24"/>
        </w:rPr>
        <w:t>AWS DevOps Engineer</w:t>
      </w:r>
      <w:r w:rsidRPr="005C16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 </w:t>
      </w:r>
      <w:r w:rsidRPr="00E853A4">
        <w:rPr>
          <w:b/>
          <w:bCs/>
          <w:sz w:val="24"/>
          <w:szCs w:val="24"/>
        </w:rPr>
        <w:t>Helson Software Solutions Private Limited, Hyderabad</w:t>
      </w:r>
      <w:r>
        <w:rPr>
          <w:sz w:val="24"/>
          <w:szCs w:val="24"/>
        </w:rPr>
        <w:t xml:space="preserve"> </w:t>
      </w:r>
      <w:r w:rsidRPr="005C1670">
        <w:rPr>
          <w:sz w:val="24"/>
          <w:szCs w:val="24"/>
        </w:rPr>
        <w:t xml:space="preserve">from </w:t>
      </w:r>
      <w:r w:rsidRPr="005C1670">
        <w:rPr>
          <w:b/>
          <w:bCs/>
          <w:sz w:val="24"/>
          <w:szCs w:val="24"/>
        </w:rPr>
        <w:t>June 2019</w:t>
      </w:r>
      <w:r w:rsidRPr="005C1670">
        <w:rPr>
          <w:sz w:val="24"/>
          <w:szCs w:val="24"/>
        </w:rPr>
        <w:t xml:space="preserve"> to </w:t>
      </w:r>
      <w:r w:rsidR="00F80BBE">
        <w:rPr>
          <w:b/>
          <w:bCs/>
          <w:sz w:val="24"/>
          <w:szCs w:val="24"/>
        </w:rPr>
        <w:t>till date</w:t>
      </w:r>
      <w:r w:rsidRPr="005C1670">
        <w:rPr>
          <w:sz w:val="24"/>
          <w:szCs w:val="24"/>
        </w:rPr>
        <w:t>.</w:t>
      </w:r>
    </w:p>
    <w:p w14:paraId="00A5C97E" w14:textId="77777777" w:rsidR="00E006AF" w:rsidRPr="00E006AF" w:rsidRDefault="00E006AF" w:rsidP="00E006AF">
      <w:pPr>
        <w:pStyle w:val="ListBullet"/>
        <w:numPr>
          <w:ilvl w:val="0"/>
          <w:numId w:val="0"/>
        </w:numPr>
        <w:tabs>
          <w:tab w:val="left" w:pos="720"/>
        </w:tabs>
        <w:spacing w:line="240" w:lineRule="exact"/>
        <w:ind w:left="720"/>
        <w:jc w:val="both"/>
        <w:rPr>
          <w:sz w:val="24"/>
        </w:rPr>
      </w:pPr>
    </w:p>
    <w:p w14:paraId="732F8438" w14:textId="77777777" w:rsidR="003A307E" w:rsidRDefault="003A307E" w:rsidP="00E006AF">
      <w:pPr>
        <w:pStyle w:val="Heading1"/>
        <w:pBdr>
          <w:bottom w:val="single" w:sz="1" w:space="0" w:color="000000"/>
        </w:pBdr>
        <w:shd w:val="clear" w:color="auto" w:fill="E0E0E0"/>
        <w:tabs>
          <w:tab w:val="clear" w:pos="0"/>
          <w:tab w:val="right" w:pos="9360"/>
        </w:tabs>
        <w:spacing w:before="0" w:after="0" w:line="276" w:lineRule="auto"/>
        <w:ind w:left="0" w:right="90" w:firstLine="0"/>
        <w:rPr>
          <w:rFonts w:ascii="Times New Roman" w:hAnsi="Times New Roman"/>
          <w:color w:val="auto"/>
          <w:sz w:val="24"/>
          <w:szCs w:val="28"/>
        </w:rPr>
      </w:pPr>
      <w:r w:rsidRPr="00F163BB">
        <w:rPr>
          <w:rFonts w:ascii="Times New Roman" w:hAnsi="Times New Roman"/>
          <w:color w:val="auto"/>
          <w:sz w:val="24"/>
          <w:szCs w:val="28"/>
        </w:rPr>
        <w:t>Technical Skills</w:t>
      </w:r>
      <w:r w:rsidR="00884E0F" w:rsidRPr="00F163BB">
        <w:rPr>
          <w:rFonts w:ascii="Times New Roman" w:hAnsi="Times New Roman"/>
          <w:color w:val="auto"/>
          <w:sz w:val="24"/>
          <w:szCs w:val="28"/>
        </w:rPr>
        <w:t>:</w:t>
      </w:r>
    </w:p>
    <w:p w14:paraId="00F040F3" w14:textId="77777777" w:rsidR="00E006AF" w:rsidRPr="00E006AF" w:rsidRDefault="00E006AF" w:rsidP="00E006AF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41"/>
        <w:gridCol w:w="4517"/>
      </w:tblGrid>
      <w:tr w:rsidR="00C26E21" w:rsidRPr="0083786F" w14:paraId="72E56520" w14:textId="77777777" w:rsidTr="00E435A5">
        <w:tc>
          <w:tcPr>
            <w:tcW w:w="4441" w:type="dxa"/>
            <w:shd w:val="clear" w:color="auto" w:fill="auto"/>
          </w:tcPr>
          <w:p w14:paraId="1BF858CF" w14:textId="77777777" w:rsidR="00C26E21" w:rsidRPr="0083786F" w:rsidRDefault="00DB5785" w:rsidP="00884E0F">
            <w:pPr>
              <w:rPr>
                <w:rFonts w:ascii="Times New Roman" w:eastAsia="Calibri" w:hAnsi="Times New Roman" w:cs="Times New Roman"/>
                <w:b/>
                <w:color w:val="auto"/>
              </w:rPr>
            </w:pPr>
            <w:r w:rsidRPr="0083786F">
              <w:rPr>
                <w:rFonts w:ascii="Times New Roman" w:hAnsi="Times New Roman" w:cs="Times New Roman"/>
                <w:b/>
                <w:color w:val="auto"/>
              </w:rPr>
              <w:t>Operating Systems</w:t>
            </w:r>
          </w:p>
        </w:tc>
        <w:tc>
          <w:tcPr>
            <w:tcW w:w="4517" w:type="dxa"/>
            <w:shd w:val="clear" w:color="auto" w:fill="auto"/>
          </w:tcPr>
          <w:p w14:paraId="2173CF53" w14:textId="5E0FD926" w:rsidR="00C26E21" w:rsidRPr="0083786F" w:rsidRDefault="00DB5785" w:rsidP="00884E0F">
            <w:pPr>
              <w:jc w:val="both"/>
              <w:rPr>
                <w:rFonts w:ascii="Times New Roman" w:eastAsia="Calibri" w:hAnsi="Times New Roman" w:cs="Times New Roman"/>
                <w:color w:val="auto"/>
                <w:highlight w:val="yellow"/>
              </w:rPr>
            </w:pPr>
            <w:r w:rsidRPr="0083786F">
              <w:rPr>
                <w:rFonts w:ascii="Times New Roman" w:hAnsi="Times New Roman" w:cs="Times New Roman"/>
                <w:color w:val="auto"/>
                <w:highlight w:val="yellow"/>
              </w:rPr>
              <w:t>UNIX/Linux (RHEL, Ubuntu, Centos), Windows.</w:t>
            </w:r>
          </w:p>
        </w:tc>
      </w:tr>
      <w:tr w:rsidR="00DB5785" w:rsidRPr="0083786F" w14:paraId="7138C3EA" w14:textId="77777777" w:rsidTr="00E435A5">
        <w:tc>
          <w:tcPr>
            <w:tcW w:w="4441" w:type="dxa"/>
            <w:shd w:val="clear" w:color="auto" w:fill="auto"/>
          </w:tcPr>
          <w:p w14:paraId="65656722" w14:textId="77777777" w:rsidR="00DB5785" w:rsidRPr="0083786F" w:rsidRDefault="00DB5785" w:rsidP="00884E0F">
            <w:pPr>
              <w:rPr>
                <w:rFonts w:ascii="Times New Roman" w:eastAsia="Calibri" w:hAnsi="Times New Roman" w:cs="Times New Roman"/>
                <w:b/>
                <w:color w:val="auto"/>
              </w:rPr>
            </w:pPr>
            <w:r w:rsidRPr="0083786F">
              <w:rPr>
                <w:rFonts w:ascii="Times New Roman" w:hAnsi="Times New Roman" w:cs="Times New Roman"/>
                <w:b/>
                <w:color w:val="auto"/>
              </w:rPr>
              <w:t>Programming and Scripting Languages</w:t>
            </w:r>
          </w:p>
        </w:tc>
        <w:tc>
          <w:tcPr>
            <w:tcW w:w="4517" w:type="dxa"/>
            <w:shd w:val="clear" w:color="auto" w:fill="auto"/>
          </w:tcPr>
          <w:p w14:paraId="7E327829" w14:textId="76FC8043" w:rsidR="00DB5785" w:rsidRPr="0083786F" w:rsidRDefault="00DB5785" w:rsidP="00884E0F">
            <w:pPr>
              <w:jc w:val="both"/>
              <w:rPr>
                <w:rFonts w:ascii="Times New Roman" w:eastAsia="Calibri" w:hAnsi="Times New Roman" w:cs="Times New Roman"/>
                <w:color w:val="auto"/>
                <w:highlight w:val="yellow"/>
              </w:rPr>
            </w:pPr>
            <w:r w:rsidRPr="0083786F">
              <w:rPr>
                <w:rFonts w:ascii="Times New Roman" w:eastAsia="Calibri" w:hAnsi="Times New Roman" w:cs="Times New Roman"/>
                <w:color w:val="auto"/>
                <w:highlight w:val="yellow"/>
              </w:rPr>
              <w:t xml:space="preserve">Shell, </w:t>
            </w:r>
            <w:r w:rsidR="00CA6E44" w:rsidRPr="0083786F">
              <w:rPr>
                <w:rFonts w:ascii="Times New Roman" w:eastAsia="Calibri" w:hAnsi="Times New Roman" w:cs="Times New Roman"/>
                <w:color w:val="auto"/>
                <w:highlight w:val="yellow"/>
              </w:rPr>
              <w:t>YML, Groovy</w:t>
            </w:r>
          </w:p>
        </w:tc>
      </w:tr>
      <w:tr w:rsidR="00E435A5" w:rsidRPr="0083786F" w14:paraId="3AF99C21" w14:textId="77777777" w:rsidTr="00E435A5">
        <w:tc>
          <w:tcPr>
            <w:tcW w:w="4441" w:type="dxa"/>
            <w:shd w:val="clear" w:color="auto" w:fill="auto"/>
          </w:tcPr>
          <w:p w14:paraId="511F331B" w14:textId="272A1553" w:rsidR="00E435A5" w:rsidRPr="0083786F" w:rsidRDefault="00E435A5" w:rsidP="00E435A5">
            <w:pPr>
              <w:rPr>
                <w:rFonts w:ascii="Times New Roman" w:hAnsi="Times New Roman" w:cs="Times New Roman"/>
                <w:b/>
                <w:color w:val="auto"/>
              </w:rPr>
            </w:pPr>
            <w:r w:rsidRPr="0083786F">
              <w:rPr>
                <w:rFonts w:ascii="Times New Roman" w:hAnsi="Times New Roman" w:cs="Times New Roman"/>
                <w:b/>
                <w:color w:val="auto"/>
              </w:rPr>
              <w:t xml:space="preserve">Cloud Services    </w:t>
            </w:r>
          </w:p>
        </w:tc>
        <w:tc>
          <w:tcPr>
            <w:tcW w:w="4517" w:type="dxa"/>
            <w:shd w:val="clear" w:color="auto" w:fill="auto"/>
          </w:tcPr>
          <w:p w14:paraId="34F876FD" w14:textId="1480CA07" w:rsidR="00E435A5" w:rsidRPr="0083786F" w:rsidRDefault="00E435A5" w:rsidP="00E435A5">
            <w:pPr>
              <w:jc w:val="both"/>
              <w:rPr>
                <w:rFonts w:ascii="Times New Roman" w:eastAsia="Calibri" w:hAnsi="Times New Roman" w:cs="Times New Roman"/>
                <w:color w:val="auto"/>
                <w:highlight w:val="yellow"/>
              </w:rPr>
            </w:pPr>
            <w:r w:rsidRPr="0083786F">
              <w:rPr>
                <w:rFonts w:ascii="Times New Roman" w:hAnsi="Times New Roman" w:cs="Times New Roman"/>
                <w:color w:val="auto"/>
                <w:highlight w:val="yellow"/>
              </w:rPr>
              <w:t>Amazon Web Services (AWS)</w:t>
            </w:r>
          </w:p>
        </w:tc>
      </w:tr>
      <w:tr w:rsidR="00E435A5" w:rsidRPr="0083786F" w14:paraId="29F16BFF" w14:textId="77777777" w:rsidTr="00E435A5">
        <w:tc>
          <w:tcPr>
            <w:tcW w:w="4441" w:type="dxa"/>
            <w:shd w:val="clear" w:color="auto" w:fill="auto"/>
          </w:tcPr>
          <w:p w14:paraId="62EE6A5B" w14:textId="3E4E67F0" w:rsidR="00E435A5" w:rsidRPr="0083786F" w:rsidRDefault="00E435A5" w:rsidP="00E435A5">
            <w:pPr>
              <w:rPr>
                <w:rFonts w:ascii="Times New Roman" w:hAnsi="Times New Roman" w:cs="Times New Roman"/>
                <w:b/>
                <w:color w:val="auto"/>
              </w:rPr>
            </w:pPr>
            <w:r w:rsidRPr="0083786F">
              <w:rPr>
                <w:rFonts w:ascii="Times New Roman" w:hAnsi="Times New Roman" w:cs="Times New Roman"/>
                <w:b/>
                <w:color w:val="auto"/>
              </w:rPr>
              <w:t>Infrastructure as a Code Tools</w:t>
            </w:r>
          </w:p>
        </w:tc>
        <w:tc>
          <w:tcPr>
            <w:tcW w:w="4517" w:type="dxa"/>
            <w:shd w:val="clear" w:color="auto" w:fill="auto"/>
          </w:tcPr>
          <w:p w14:paraId="6F7300C5" w14:textId="60F63641" w:rsidR="00E435A5" w:rsidRPr="0083786F" w:rsidRDefault="00E435A5" w:rsidP="00E435A5">
            <w:pPr>
              <w:jc w:val="both"/>
              <w:rPr>
                <w:rFonts w:ascii="Times New Roman" w:hAnsi="Times New Roman" w:cs="Times New Roman"/>
                <w:color w:val="auto"/>
                <w:highlight w:val="yellow"/>
              </w:rPr>
            </w:pPr>
            <w:r w:rsidRPr="0083786F">
              <w:rPr>
                <w:rFonts w:ascii="Times New Roman" w:eastAsia="Calibri" w:hAnsi="Times New Roman" w:cs="Times New Roman"/>
                <w:color w:val="auto"/>
                <w:highlight w:val="yellow"/>
              </w:rPr>
              <w:t>AWS CloudFormation, Terraform</w:t>
            </w:r>
          </w:p>
        </w:tc>
      </w:tr>
      <w:tr w:rsidR="00E435A5" w:rsidRPr="0083786F" w14:paraId="43CA19C6" w14:textId="77777777" w:rsidTr="00E435A5">
        <w:tc>
          <w:tcPr>
            <w:tcW w:w="4441" w:type="dxa"/>
            <w:shd w:val="clear" w:color="auto" w:fill="auto"/>
          </w:tcPr>
          <w:p w14:paraId="5D4FE524" w14:textId="2BD31CDA" w:rsidR="00E435A5" w:rsidRPr="0083786F" w:rsidRDefault="00E435A5" w:rsidP="00E435A5">
            <w:pPr>
              <w:rPr>
                <w:rFonts w:ascii="Times New Roman" w:hAnsi="Times New Roman" w:cs="Times New Roman"/>
                <w:b/>
                <w:color w:val="auto"/>
              </w:rPr>
            </w:pPr>
            <w:r w:rsidRPr="0083786F">
              <w:rPr>
                <w:rFonts w:ascii="Times New Roman" w:hAnsi="Times New Roman" w:cs="Times New Roman"/>
                <w:b/>
                <w:color w:val="auto"/>
              </w:rPr>
              <w:t>Web/Application Servers</w:t>
            </w:r>
          </w:p>
        </w:tc>
        <w:tc>
          <w:tcPr>
            <w:tcW w:w="4517" w:type="dxa"/>
            <w:shd w:val="clear" w:color="auto" w:fill="auto"/>
          </w:tcPr>
          <w:p w14:paraId="5D1683C6" w14:textId="5D069469" w:rsidR="00E435A5" w:rsidRPr="0083786F" w:rsidRDefault="00E435A5" w:rsidP="00E435A5">
            <w:pPr>
              <w:jc w:val="both"/>
              <w:rPr>
                <w:rFonts w:ascii="Times New Roman" w:eastAsia="Calibri" w:hAnsi="Times New Roman" w:cs="Times New Roman"/>
                <w:color w:val="auto"/>
                <w:highlight w:val="yellow"/>
              </w:rPr>
            </w:pPr>
            <w:r w:rsidRPr="0083786F">
              <w:rPr>
                <w:rFonts w:ascii="Times New Roman" w:eastAsia="Calibri" w:hAnsi="Times New Roman" w:cs="Times New Roman"/>
                <w:color w:val="auto"/>
                <w:highlight w:val="yellow"/>
              </w:rPr>
              <w:t xml:space="preserve">NGINX, Apache Tomcat and HTTP Server </w:t>
            </w:r>
          </w:p>
        </w:tc>
      </w:tr>
      <w:tr w:rsidR="00E435A5" w:rsidRPr="0083786F" w14:paraId="704FAB31" w14:textId="77777777" w:rsidTr="00E435A5">
        <w:tc>
          <w:tcPr>
            <w:tcW w:w="4441" w:type="dxa"/>
            <w:shd w:val="clear" w:color="auto" w:fill="auto"/>
          </w:tcPr>
          <w:p w14:paraId="29C0CE23" w14:textId="77777777" w:rsidR="00E435A5" w:rsidRPr="0083786F" w:rsidRDefault="00E435A5" w:rsidP="00E435A5">
            <w:pPr>
              <w:rPr>
                <w:rFonts w:ascii="Times New Roman" w:hAnsi="Times New Roman" w:cs="Times New Roman"/>
                <w:b/>
                <w:color w:val="auto"/>
              </w:rPr>
            </w:pPr>
            <w:r w:rsidRPr="0083786F">
              <w:rPr>
                <w:rFonts w:ascii="Times New Roman" w:hAnsi="Times New Roman" w:cs="Times New Roman"/>
                <w:b/>
                <w:color w:val="auto"/>
              </w:rPr>
              <w:t>Build Management Tools</w:t>
            </w:r>
          </w:p>
        </w:tc>
        <w:tc>
          <w:tcPr>
            <w:tcW w:w="4517" w:type="dxa"/>
            <w:shd w:val="clear" w:color="auto" w:fill="auto"/>
          </w:tcPr>
          <w:p w14:paraId="64B0DE5E" w14:textId="77777777" w:rsidR="00E435A5" w:rsidRPr="0083786F" w:rsidRDefault="00E435A5" w:rsidP="00E435A5">
            <w:pPr>
              <w:jc w:val="both"/>
              <w:rPr>
                <w:rFonts w:ascii="Times New Roman" w:eastAsia="Calibri" w:hAnsi="Times New Roman" w:cs="Times New Roman"/>
                <w:color w:val="auto"/>
                <w:highlight w:val="yellow"/>
              </w:rPr>
            </w:pPr>
            <w:r w:rsidRPr="0083786F">
              <w:rPr>
                <w:rFonts w:ascii="Times New Roman" w:eastAsia="Calibri" w:hAnsi="Times New Roman" w:cs="Times New Roman"/>
                <w:color w:val="auto"/>
                <w:highlight w:val="yellow"/>
              </w:rPr>
              <w:t>Maven</w:t>
            </w:r>
          </w:p>
        </w:tc>
      </w:tr>
      <w:tr w:rsidR="00E435A5" w:rsidRPr="0083786F" w14:paraId="55CF5ACB" w14:textId="77777777" w:rsidTr="00E435A5">
        <w:tc>
          <w:tcPr>
            <w:tcW w:w="4441" w:type="dxa"/>
            <w:shd w:val="clear" w:color="auto" w:fill="auto"/>
          </w:tcPr>
          <w:p w14:paraId="3B6757FC" w14:textId="77777777" w:rsidR="00E435A5" w:rsidRPr="0083786F" w:rsidRDefault="00E435A5" w:rsidP="00E435A5">
            <w:pPr>
              <w:rPr>
                <w:rFonts w:ascii="Times New Roman" w:hAnsi="Times New Roman" w:cs="Times New Roman"/>
                <w:b/>
                <w:color w:val="auto"/>
              </w:rPr>
            </w:pPr>
            <w:r w:rsidRPr="0083786F">
              <w:rPr>
                <w:rFonts w:ascii="Times New Roman" w:hAnsi="Times New Roman" w:cs="Times New Roman"/>
                <w:b/>
                <w:color w:val="auto"/>
              </w:rPr>
              <w:t>Version Control / SCM Tools</w:t>
            </w:r>
          </w:p>
        </w:tc>
        <w:tc>
          <w:tcPr>
            <w:tcW w:w="4517" w:type="dxa"/>
            <w:shd w:val="clear" w:color="auto" w:fill="auto"/>
          </w:tcPr>
          <w:p w14:paraId="06A728A8" w14:textId="5C68A40A" w:rsidR="00E435A5" w:rsidRPr="0083786F" w:rsidRDefault="00E435A5" w:rsidP="00E435A5">
            <w:pPr>
              <w:jc w:val="both"/>
              <w:rPr>
                <w:rFonts w:ascii="Times New Roman" w:eastAsia="Calibri" w:hAnsi="Times New Roman" w:cs="Times New Roman"/>
                <w:color w:val="auto"/>
                <w:highlight w:val="yellow"/>
              </w:rPr>
            </w:pPr>
            <w:r w:rsidRPr="0083786F">
              <w:rPr>
                <w:rFonts w:ascii="Times New Roman" w:eastAsia="Calibri" w:hAnsi="Times New Roman" w:cs="Times New Roman"/>
                <w:color w:val="auto"/>
                <w:highlight w:val="yellow"/>
              </w:rPr>
              <w:t>GIT with GitHub, BitBucket</w:t>
            </w:r>
          </w:p>
        </w:tc>
      </w:tr>
      <w:tr w:rsidR="00E435A5" w:rsidRPr="0083786F" w14:paraId="6C788108" w14:textId="77777777" w:rsidTr="00E435A5">
        <w:tc>
          <w:tcPr>
            <w:tcW w:w="4441" w:type="dxa"/>
            <w:shd w:val="clear" w:color="auto" w:fill="auto"/>
          </w:tcPr>
          <w:p w14:paraId="0EDB0C92" w14:textId="2FB7ED2C" w:rsidR="00E435A5" w:rsidRPr="0083786F" w:rsidRDefault="00E435A5" w:rsidP="00E435A5">
            <w:pPr>
              <w:rPr>
                <w:rFonts w:ascii="Times New Roman" w:hAnsi="Times New Roman" w:cs="Times New Roman"/>
                <w:b/>
                <w:color w:val="auto"/>
              </w:rPr>
            </w:pPr>
            <w:r w:rsidRPr="0083786F">
              <w:rPr>
                <w:rFonts w:ascii="Times New Roman" w:hAnsi="Times New Roman" w:cs="Times New Roman"/>
                <w:b/>
                <w:color w:val="auto"/>
              </w:rPr>
              <w:t>Continuous Integration Tools</w:t>
            </w:r>
          </w:p>
        </w:tc>
        <w:tc>
          <w:tcPr>
            <w:tcW w:w="4517" w:type="dxa"/>
            <w:shd w:val="clear" w:color="auto" w:fill="auto"/>
          </w:tcPr>
          <w:p w14:paraId="047DE2F5" w14:textId="3E1279F7" w:rsidR="00E435A5" w:rsidRPr="0083786F" w:rsidRDefault="00E435A5" w:rsidP="00E435A5">
            <w:pPr>
              <w:jc w:val="both"/>
              <w:rPr>
                <w:rFonts w:ascii="Times New Roman" w:eastAsia="Calibri" w:hAnsi="Times New Roman" w:cs="Times New Roman"/>
                <w:color w:val="auto"/>
                <w:highlight w:val="yellow"/>
              </w:rPr>
            </w:pPr>
            <w:r w:rsidRPr="0083786F">
              <w:rPr>
                <w:rFonts w:ascii="Times New Roman" w:eastAsia="Calibri" w:hAnsi="Times New Roman" w:cs="Times New Roman"/>
                <w:color w:val="auto"/>
                <w:highlight w:val="yellow"/>
              </w:rPr>
              <w:t>Jenkins, AWS CodePipeline, GitHub Actions</w:t>
            </w:r>
          </w:p>
        </w:tc>
      </w:tr>
      <w:tr w:rsidR="00E435A5" w:rsidRPr="0083786F" w14:paraId="79B280AC" w14:textId="77777777" w:rsidTr="00E435A5">
        <w:tc>
          <w:tcPr>
            <w:tcW w:w="4441" w:type="dxa"/>
            <w:shd w:val="clear" w:color="auto" w:fill="auto"/>
          </w:tcPr>
          <w:p w14:paraId="65FAFA4D" w14:textId="5814C578" w:rsidR="00E435A5" w:rsidRPr="0083786F" w:rsidRDefault="00E435A5" w:rsidP="00E435A5">
            <w:pPr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 xml:space="preserve">Containerization &amp; </w:t>
            </w:r>
            <w:r w:rsidRPr="0083786F">
              <w:rPr>
                <w:rFonts w:ascii="Times New Roman" w:hAnsi="Times New Roman" w:cs="Times New Roman"/>
                <w:b/>
                <w:color w:val="auto"/>
              </w:rPr>
              <w:t>Orchestration Tools</w:t>
            </w:r>
          </w:p>
        </w:tc>
        <w:tc>
          <w:tcPr>
            <w:tcW w:w="4517" w:type="dxa"/>
            <w:shd w:val="clear" w:color="auto" w:fill="auto"/>
          </w:tcPr>
          <w:p w14:paraId="6861597A" w14:textId="57FB4722" w:rsidR="00E435A5" w:rsidRPr="0083786F" w:rsidRDefault="00E435A5" w:rsidP="00E435A5">
            <w:pPr>
              <w:jc w:val="both"/>
              <w:rPr>
                <w:rFonts w:ascii="Times New Roman" w:eastAsia="Calibri" w:hAnsi="Times New Roman" w:cs="Times New Roman"/>
                <w:color w:val="auto"/>
                <w:highlight w:val="yellow"/>
              </w:rPr>
            </w:pPr>
            <w:r>
              <w:rPr>
                <w:rFonts w:ascii="Times New Roman" w:eastAsia="Calibri" w:hAnsi="Times New Roman" w:cs="Times New Roman"/>
                <w:color w:val="auto"/>
                <w:highlight w:val="yellow"/>
              </w:rPr>
              <w:t xml:space="preserve">Docker, </w:t>
            </w:r>
            <w:r w:rsidRPr="0083786F">
              <w:rPr>
                <w:rFonts w:ascii="Times New Roman" w:eastAsia="Calibri" w:hAnsi="Times New Roman" w:cs="Times New Roman"/>
                <w:color w:val="auto"/>
                <w:highlight w:val="yellow"/>
              </w:rPr>
              <w:t>Kubernetes</w:t>
            </w:r>
          </w:p>
        </w:tc>
      </w:tr>
      <w:tr w:rsidR="00E435A5" w:rsidRPr="0083786F" w14:paraId="3CA630A1" w14:textId="77777777" w:rsidTr="00E435A5">
        <w:tc>
          <w:tcPr>
            <w:tcW w:w="4441" w:type="dxa"/>
            <w:shd w:val="clear" w:color="auto" w:fill="auto"/>
          </w:tcPr>
          <w:p w14:paraId="49179382" w14:textId="6529F6FD" w:rsidR="00E435A5" w:rsidRPr="0083786F" w:rsidRDefault="00E435A5" w:rsidP="00E435A5">
            <w:pPr>
              <w:rPr>
                <w:rFonts w:ascii="Times New Roman" w:hAnsi="Times New Roman" w:cs="Times New Roman"/>
                <w:b/>
                <w:color w:val="auto"/>
              </w:rPr>
            </w:pPr>
            <w:r w:rsidRPr="0083786F">
              <w:rPr>
                <w:rFonts w:ascii="Times New Roman" w:hAnsi="Times New Roman" w:cs="Times New Roman"/>
                <w:b/>
                <w:color w:val="auto"/>
              </w:rPr>
              <w:t>Configuration Management Tools</w:t>
            </w:r>
          </w:p>
        </w:tc>
        <w:tc>
          <w:tcPr>
            <w:tcW w:w="4517" w:type="dxa"/>
            <w:shd w:val="clear" w:color="auto" w:fill="auto"/>
          </w:tcPr>
          <w:p w14:paraId="2882CAAE" w14:textId="15F5389B" w:rsidR="00E435A5" w:rsidRPr="0083786F" w:rsidRDefault="00E435A5" w:rsidP="00E435A5">
            <w:pPr>
              <w:jc w:val="both"/>
              <w:rPr>
                <w:rFonts w:ascii="Times New Roman" w:eastAsia="Calibri" w:hAnsi="Times New Roman" w:cs="Times New Roman"/>
                <w:color w:val="auto"/>
                <w:highlight w:val="yellow"/>
              </w:rPr>
            </w:pPr>
            <w:r w:rsidRPr="0083786F">
              <w:rPr>
                <w:rFonts w:ascii="Times New Roman" w:eastAsia="Calibri" w:hAnsi="Times New Roman" w:cs="Times New Roman"/>
                <w:color w:val="auto"/>
                <w:highlight w:val="yellow"/>
              </w:rPr>
              <w:t>Ansible</w:t>
            </w:r>
          </w:p>
        </w:tc>
      </w:tr>
      <w:tr w:rsidR="00E435A5" w:rsidRPr="0083786F" w14:paraId="6F92115F" w14:textId="77777777" w:rsidTr="00E435A5">
        <w:tc>
          <w:tcPr>
            <w:tcW w:w="4441" w:type="dxa"/>
            <w:shd w:val="clear" w:color="auto" w:fill="auto"/>
          </w:tcPr>
          <w:p w14:paraId="359DCB5B" w14:textId="02CFC402" w:rsidR="00E435A5" w:rsidRPr="0083786F" w:rsidRDefault="00E435A5" w:rsidP="00E435A5">
            <w:pPr>
              <w:rPr>
                <w:rFonts w:ascii="Times New Roman" w:hAnsi="Times New Roman" w:cs="Times New Roman"/>
                <w:b/>
                <w:color w:val="auto"/>
              </w:rPr>
            </w:pPr>
            <w:r w:rsidRPr="0083786F">
              <w:rPr>
                <w:rFonts w:ascii="Times New Roman" w:hAnsi="Times New Roman" w:cs="Times New Roman"/>
                <w:b/>
                <w:color w:val="auto"/>
              </w:rPr>
              <w:t>Databases</w:t>
            </w:r>
          </w:p>
        </w:tc>
        <w:tc>
          <w:tcPr>
            <w:tcW w:w="4517" w:type="dxa"/>
            <w:shd w:val="clear" w:color="auto" w:fill="auto"/>
          </w:tcPr>
          <w:p w14:paraId="018F3FDF" w14:textId="779F2FC7" w:rsidR="00E435A5" w:rsidRPr="0083786F" w:rsidRDefault="00E435A5" w:rsidP="00E435A5">
            <w:pPr>
              <w:jc w:val="both"/>
              <w:rPr>
                <w:rFonts w:ascii="Times New Roman" w:eastAsia="Calibri" w:hAnsi="Times New Roman" w:cs="Times New Roman"/>
                <w:color w:val="auto"/>
                <w:highlight w:val="yellow"/>
              </w:rPr>
            </w:pPr>
            <w:r w:rsidRPr="0083786F">
              <w:rPr>
                <w:rFonts w:ascii="Times New Roman" w:eastAsia="Calibri" w:hAnsi="Times New Roman" w:cs="Times New Roman"/>
                <w:color w:val="auto"/>
                <w:highlight w:val="yellow"/>
              </w:rPr>
              <w:t>AWS RDS, DynamoDB, MySQL</w:t>
            </w:r>
          </w:p>
        </w:tc>
      </w:tr>
      <w:tr w:rsidR="00E435A5" w:rsidRPr="0083786F" w14:paraId="696B4105" w14:textId="77777777" w:rsidTr="00E435A5">
        <w:tc>
          <w:tcPr>
            <w:tcW w:w="4441" w:type="dxa"/>
            <w:shd w:val="clear" w:color="auto" w:fill="auto"/>
          </w:tcPr>
          <w:p w14:paraId="4FFF4124" w14:textId="30F8E832" w:rsidR="00E435A5" w:rsidRPr="0083786F" w:rsidRDefault="00E435A5" w:rsidP="00E435A5">
            <w:pPr>
              <w:rPr>
                <w:rFonts w:ascii="Times New Roman" w:hAnsi="Times New Roman" w:cs="Times New Roman"/>
                <w:b/>
                <w:color w:val="auto"/>
              </w:rPr>
            </w:pPr>
            <w:r w:rsidRPr="0083786F">
              <w:rPr>
                <w:rFonts w:ascii="Times New Roman" w:hAnsi="Times New Roman" w:cs="Times New Roman"/>
                <w:b/>
                <w:color w:val="auto"/>
              </w:rPr>
              <w:t>Project Management &amp; Ticketing Tools</w:t>
            </w:r>
          </w:p>
        </w:tc>
        <w:tc>
          <w:tcPr>
            <w:tcW w:w="4517" w:type="dxa"/>
            <w:shd w:val="clear" w:color="auto" w:fill="auto"/>
          </w:tcPr>
          <w:p w14:paraId="0E72E942" w14:textId="57F09D28" w:rsidR="00E435A5" w:rsidRPr="0083786F" w:rsidRDefault="00E435A5" w:rsidP="00E435A5">
            <w:pPr>
              <w:jc w:val="both"/>
              <w:rPr>
                <w:rFonts w:ascii="Times New Roman" w:eastAsia="Calibri" w:hAnsi="Times New Roman" w:cs="Times New Roman"/>
                <w:color w:val="auto"/>
                <w:highlight w:val="yellow"/>
              </w:rPr>
            </w:pPr>
            <w:r w:rsidRPr="0083786F">
              <w:rPr>
                <w:rFonts w:ascii="Times New Roman" w:eastAsia="Calibri" w:hAnsi="Times New Roman" w:cs="Times New Roman"/>
                <w:color w:val="auto"/>
                <w:highlight w:val="yellow"/>
              </w:rPr>
              <w:t>Jira, Service-Now</w:t>
            </w:r>
          </w:p>
        </w:tc>
      </w:tr>
      <w:tr w:rsidR="00E435A5" w:rsidRPr="0083786F" w14:paraId="394B263C" w14:textId="77777777" w:rsidTr="00E435A5">
        <w:tc>
          <w:tcPr>
            <w:tcW w:w="4441" w:type="dxa"/>
            <w:shd w:val="clear" w:color="auto" w:fill="auto"/>
          </w:tcPr>
          <w:p w14:paraId="52AA57EC" w14:textId="44C9DCF3" w:rsidR="00E435A5" w:rsidRPr="0083786F" w:rsidRDefault="00E435A5" w:rsidP="00E435A5">
            <w:pPr>
              <w:rPr>
                <w:rFonts w:ascii="Times New Roman" w:hAnsi="Times New Roman" w:cs="Times New Roman"/>
                <w:b/>
                <w:color w:val="auto"/>
              </w:rPr>
            </w:pPr>
            <w:r w:rsidRPr="0083786F">
              <w:rPr>
                <w:rFonts w:ascii="Times New Roman" w:hAnsi="Times New Roman" w:cs="Times New Roman"/>
                <w:b/>
                <w:color w:val="auto"/>
              </w:rPr>
              <w:t>Monitoring Tools</w:t>
            </w:r>
          </w:p>
        </w:tc>
        <w:tc>
          <w:tcPr>
            <w:tcW w:w="4517" w:type="dxa"/>
            <w:shd w:val="clear" w:color="auto" w:fill="auto"/>
          </w:tcPr>
          <w:p w14:paraId="6BFBE348" w14:textId="0F2E32D1" w:rsidR="00E435A5" w:rsidRPr="0083786F" w:rsidRDefault="00E435A5" w:rsidP="00E435A5">
            <w:pPr>
              <w:jc w:val="both"/>
              <w:rPr>
                <w:rFonts w:ascii="Times New Roman" w:eastAsia="Calibri" w:hAnsi="Times New Roman" w:cs="Times New Roman"/>
                <w:color w:val="auto"/>
                <w:highlight w:val="yellow"/>
              </w:rPr>
            </w:pPr>
            <w:r w:rsidRPr="0083786F">
              <w:rPr>
                <w:rFonts w:ascii="Times New Roman" w:eastAsia="Calibri" w:hAnsi="Times New Roman" w:cs="Times New Roman"/>
                <w:color w:val="auto"/>
                <w:highlight w:val="yellow"/>
              </w:rPr>
              <w:t>AppDynamics, Datadog, AWS CloudWatch</w:t>
            </w:r>
          </w:p>
        </w:tc>
      </w:tr>
    </w:tbl>
    <w:p w14:paraId="507424A2" w14:textId="12AE45C7" w:rsidR="00591F37" w:rsidRDefault="00591F37" w:rsidP="005F514B">
      <w:pPr>
        <w:pStyle w:val="ListBullet"/>
        <w:numPr>
          <w:ilvl w:val="0"/>
          <w:numId w:val="0"/>
        </w:numPr>
        <w:jc w:val="both"/>
        <w:rPr>
          <w:sz w:val="24"/>
          <w:szCs w:val="24"/>
        </w:rPr>
      </w:pPr>
    </w:p>
    <w:p w14:paraId="05218EA2" w14:textId="77777777" w:rsidR="00CB73AA" w:rsidRDefault="00CB73AA" w:rsidP="00CB73AA">
      <w:pPr>
        <w:widowControl w:val="0"/>
        <w:suppressAutoHyphens w:val="0"/>
        <w:autoSpaceDE w:val="0"/>
        <w:autoSpaceDN w:val="0"/>
        <w:adjustRightInd w:val="0"/>
        <w:ind w:right="-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7036AD1" w14:textId="76EEB921" w:rsidR="004F060F" w:rsidRPr="00F163BB" w:rsidRDefault="004F060F" w:rsidP="00E006AF">
      <w:pPr>
        <w:pStyle w:val="Heading1"/>
        <w:pBdr>
          <w:bottom w:val="single" w:sz="1" w:space="0" w:color="000000"/>
        </w:pBdr>
        <w:shd w:val="clear" w:color="auto" w:fill="E0E0E0"/>
        <w:tabs>
          <w:tab w:val="clear" w:pos="0"/>
          <w:tab w:val="right" w:pos="9360"/>
        </w:tabs>
        <w:spacing w:before="0" w:after="0" w:line="276" w:lineRule="auto"/>
        <w:ind w:left="0" w:right="90" w:firstLine="0"/>
        <w:rPr>
          <w:rFonts w:ascii="Tahoma" w:hAnsi="Tahoma" w:cs="Tahoma"/>
          <w:b w:val="0"/>
          <w:color w:val="auto"/>
          <w:u w:val="single"/>
        </w:rPr>
      </w:pPr>
      <w:r w:rsidRPr="00F163BB">
        <w:rPr>
          <w:rFonts w:ascii="Times New Roman" w:hAnsi="Times New Roman"/>
          <w:color w:val="auto"/>
          <w:sz w:val="24"/>
          <w:szCs w:val="24"/>
        </w:rPr>
        <w:t>Project</w:t>
      </w:r>
      <w:r w:rsidR="00215946">
        <w:rPr>
          <w:rFonts w:ascii="Times New Roman" w:hAnsi="Times New Roman"/>
          <w:color w:val="auto"/>
          <w:sz w:val="24"/>
          <w:szCs w:val="24"/>
        </w:rPr>
        <w:t xml:space="preserve">s </w:t>
      </w:r>
      <w:r w:rsidRPr="00F163BB">
        <w:rPr>
          <w:rFonts w:ascii="Times New Roman" w:hAnsi="Times New Roman"/>
          <w:color w:val="auto"/>
          <w:sz w:val="24"/>
          <w:szCs w:val="24"/>
        </w:rPr>
        <w:t>Summar</w:t>
      </w:r>
      <w:r w:rsidR="00884E0F" w:rsidRPr="00F163BB">
        <w:rPr>
          <w:rFonts w:ascii="Times New Roman" w:hAnsi="Times New Roman"/>
          <w:color w:val="auto"/>
          <w:sz w:val="24"/>
          <w:szCs w:val="24"/>
        </w:rPr>
        <w:t>y:</w:t>
      </w:r>
    </w:p>
    <w:p w14:paraId="0925B290" w14:textId="77777777" w:rsidR="006E69A6" w:rsidRDefault="006E69A6" w:rsidP="004F060F">
      <w:pPr>
        <w:rPr>
          <w:rFonts w:ascii="Tahoma" w:hAnsi="Tahoma" w:cs="Tahoma"/>
          <w:b/>
          <w:color w:val="auto"/>
          <w:u w:val="single"/>
        </w:rPr>
      </w:pPr>
    </w:p>
    <w:p w14:paraId="0640019A" w14:textId="38F82444" w:rsidR="004F060F" w:rsidRPr="00F163BB" w:rsidRDefault="004F060F" w:rsidP="004F060F">
      <w:pPr>
        <w:rPr>
          <w:rFonts w:ascii="Tahoma" w:hAnsi="Tahoma" w:cs="Tahoma"/>
          <w:b/>
          <w:color w:val="auto"/>
          <w:u w:val="single"/>
        </w:rPr>
      </w:pPr>
      <w:r w:rsidRPr="00F163BB">
        <w:rPr>
          <w:rFonts w:ascii="Tahoma" w:hAnsi="Tahoma" w:cs="Tahoma"/>
          <w:b/>
          <w:color w:val="auto"/>
          <w:u w:val="single"/>
        </w:rPr>
        <w:t>Project #</w:t>
      </w:r>
      <w:r w:rsidR="006D0E75">
        <w:rPr>
          <w:rFonts w:ascii="Tahoma" w:hAnsi="Tahoma" w:cs="Tahoma"/>
          <w:b/>
          <w:color w:val="auto"/>
          <w:u w:val="single"/>
        </w:rPr>
        <w:t>2</w:t>
      </w:r>
      <w:r w:rsidRPr="00F163BB">
        <w:rPr>
          <w:rFonts w:ascii="Tahoma" w:hAnsi="Tahoma" w:cs="Tahoma"/>
          <w:b/>
          <w:color w:val="auto"/>
          <w:u w:val="single"/>
        </w:rPr>
        <w:t>:</w:t>
      </w:r>
    </w:p>
    <w:p w14:paraId="608A28C4" w14:textId="77777777" w:rsidR="004F060F" w:rsidRPr="00F163BB" w:rsidRDefault="004F060F" w:rsidP="004F060F">
      <w:pPr>
        <w:rPr>
          <w:rFonts w:ascii="Tahoma" w:hAnsi="Tahoma" w:cs="Tahoma"/>
          <w:b/>
          <w:color w:val="auto"/>
          <w:u w:val="single"/>
        </w:rPr>
      </w:pPr>
    </w:p>
    <w:tbl>
      <w:tblPr>
        <w:tblW w:w="95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3"/>
        <w:gridCol w:w="7820"/>
      </w:tblGrid>
      <w:tr w:rsidR="004F060F" w:rsidRPr="00F163BB" w14:paraId="79A27D77" w14:textId="77777777" w:rsidTr="00884E0F">
        <w:trPr>
          <w:trHeight w:val="304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CD68" w14:textId="77777777" w:rsidR="004F060F" w:rsidRPr="00F163BB" w:rsidRDefault="004F060F" w:rsidP="00884E0F">
            <w:pPr>
              <w:jc w:val="both"/>
              <w:rPr>
                <w:rFonts w:ascii="Tahoma" w:hAnsi="Tahoma" w:cs="Tahoma"/>
                <w:b/>
                <w:color w:val="auto"/>
              </w:rPr>
            </w:pPr>
            <w:r w:rsidRPr="00F163BB">
              <w:rPr>
                <w:rFonts w:ascii="Tahoma" w:hAnsi="Tahoma" w:cs="Tahoma"/>
                <w:b/>
                <w:color w:val="auto"/>
              </w:rPr>
              <w:t>Title</w:t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6DF54" w14:textId="14DF7690" w:rsidR="004F060F" w:rsidRPr="005A714F" w:rsidRDefault="00E363B9" w:rsidP="00884E0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Agios Pharmaceuticals</w:t>
            </w:r>
          </w:p>
        </w:tc>
      </w:tr>
      <w:tr w:rsidR="004A482E" w:rsidRPr="00F163BB" w14:paraId="35BABF9F" w14:textId="77777777" w:rsidTr="00884E0F">
        <w:trPr>
          <w:trHeight w:val="304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4A45" w14:textId="77777777" w:rsidR="004A482E" w:rsidRPr="00F163BB" w:rsidRDefault="004A482E" w:rsidP="004A482E">
            <w:pPr>
              <w:jc w:val="both"/>
              <w:rPr>
                <w:rFonts w:ascii="Tahoma" w:hAnsi="Tahoma" w:cs="Tahoma"/>
                <w:b/>
                <w:color w:val="auto"/>
              </w:rPr>
            </w:pPr>
            <w:r w:rsidRPr="00F163BB">
              <w:rPr>
                <w:rFonts w:ascii="Tahoma" w:hAnsi="Tahoma" w:cs="Tahoma"/>
                <w:b/>
                <w:color w:val="auto"/>
              </w:rPr>
              <w:t>Client</w:t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25A3" w14:textId="2827EA15" w:rsidR="004A482E" w:rsidRPr="005A714F" w:rsidRDefault="00E363B9" w:rsidP="004A482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auto"/>
              </w:rPr>
            </w:pPr>
            <w:r>
              <w:rPr>
                <w:rFonts w:ascii="Arial" w:eastAsia="Calibri" w:hAnsi="Arial" w:cs="Arial"/>
                <w:color w:val="auto"/>
              </w:rPr>
              <w:t>RxLogix, Bengaluru</w:t>
            </w:r>
          </w:p>
        </w:tc>
      </w:tr>
      <w:tr w:rsidR="004F060F" w:rsidRPr="00F163BB" w14:paraId="14072C79" w14:textId="77777777" w:rsidTr="00884E0F">
        <w:trPr>
          <w:trHeight w:val="304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15B2" w14:textId="77777777" w:rsidR="004F060F" w:rsidRPr="00F163BB" w:rsidRDefault="004F060F" w:rsidP="00884E0F">
            <w:pPr>
              <w:jc w:val="both"/>
              <w:rPr>
                <w:rFonts w:ascii="Tahoma" w:hAnsi="Tahoma" w:cs="Tahoma"/>
                <w:b/>
                <w:color w:val="auto"/>
              </w:rPr>
            </w:pPr>
            <w:r w:rsidRPr="00F163BB">
              <w:rPr>
                <w:rFonts w:ascii="Tahoma" w:hAnsi="Tahoma" w:cs="Tahoma"/>
                <w:b/>
                <w:color w:val="auto"/>
              </w:rPr>
              <w:t xml:space="preserve">Environment                                        </w:t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685A" w14:textId="218B4EBA" w:rsidR="004F060F" w:rsidRPr="005A714F" w:rsidRDefault="004F060F" w:rsidP="00884E0F">
            <w:pPr>
              <w:jc w:val="both"/>
              <w:rPr>
                <w:rFonts w:ascii="Arial" w:hAnsi="Arial" w:cs="Arial"/>
                <w:color w:val="auto"/>
              </w:rPr>
            </w:pPr>
            <w:r w:rsidRPr="005A714F">
              <w:rPr>
                <w:rFonts w:ascii="Arial" w:hAnsi="Arial" w:cs="Arial"/>
                <w:color w:val="auto"/>
              </w:rPr>
              <w:t>Linux,</w:t>
            </w:r>
            <w:r w:rsidR="00CA6E44" w:rsidRPr="005A714F">
              <w:rPr>
                <w:rFonts w:ascii="Arial" w:hAnsi="Arial" w:cs="Arial"/>
                <w:color w:val="auto"/>
              </w:rPr>
              <w:t xml:space="preserve"> </w:t>
            </w:r>
            <w:r w:rsidRPr="005A714F">
              <w:rPr>
                <w:rFonts w:ascii="Arial" w:hAnsi="Arial" w:cs="Arial"/>
                <w:color w:val="auto"/>
              </w:rPr>
              <w:t>AWS,</w:t>
            </w:r>
            <w:r w:rsidR="00CA6E44" w:rsidRPr="005A714F">
              <w:rPr>
                <w:rFonts w:ascii="Arial" w:hAnsi="Arial" w:cs="Arial"/>
                <w:color w:val="auto"/>
              </w:rPr>
              <w:t xml:space="preserve"> Terraform</w:t>
            </w:r>
            <w:r w:rsidRPr="005A714F">
              <w:rPr>
                <w:rFonts w:ascii="Arial" w:hAnsi="Arial" w:cs="Arial"/>
                <w:color w:val="auto"/>
              </w:rPr>
              <w:t>,</w:t>
            </w:r>
            <w:r w:rsidR="00CA6E44" w:rsidRPr="005A714F">
              <w:rPr>
                <w:rFonts w:ascii="Arial" w:hAnsi="Arial" w:cs="Arial"/>
                <w:color w:val="auto"/>
              </w:rPr>
              <w:t xml:space="preserve"> </w:t>
            </w:r>
            <w:r w:rsidRPr="005A714F">
              <w:rPr>
                <w:rFonts w:ascii="Arial" w:hAnsi="Arial" w:cs="Arial"/>
                <w:color w:val="auto"/>
              </w:rPr>
              <w:t>Docker,</w:t>
            </w:r>
            <w:r w:rsidR="00CA6E44" w:rsidRPr="005A714F">
              <w:rPr>
                <w:rFonts w:ascii="Arial" w:hAnsi="Arial" w:cs="Arial"/>
                <w:color w:val="auto"/>
              </w:rPr>
              <w:t xml:space="preserve"> </w:t>
            </w:r>
            <w:r w:rsidR="00733E3B">
              <w:rPr>
                <w:rFonts w:ascii="Arial" w:hAnsi="Arial" w:cs="Arial"/>
                <w:color w:val="auto"/>
              </w:rPr>
              <w:t xml:space="preserve">K8s, </w:t>
            </w:r>
            <w:r w:rsidRPr="005A714F">
              <w:rPr>
                <w:rFonts w:ascii="Arial" w:hAnsi="Arial" w:cs="Arial"/>
                <w:color w:val="auto"/>
              </w:rPr>
              <w:t>Maven,</w:t>
            </w:r>
            <w:r w:rsidR="00CA6E44" w:rsidRPr="005A714F">
              <w:rPr>
                <w:rFonts w:ascii="Arial" w:hAnsi="Arial" w:cs="Arial"/>
                <w:color w:val="auto"/>
              </w:rPr>
              <w:t xml:space="preserve"> </w:t>
            </w:r>
            <w:r w:rsidRPr="005A714F">
              <w:rPr>
                <w:rFonts w:ascii="Arial" w:hAnsi="Arial" w:cs="Arial"/>
                <w:color w:val="auto"/>
              </w:rPr>
              <w:t>Git,</w:t>
            </w:r>
            <w:r w:rsidR="00CA6E44" w:rsidRPr="005A714F">
              <w:rPr>
                <w:rFonts w:ascii="Arial" w:hAnsi="Arial" w:cs="Arial"/>
                <w:color w:val="auto"/>
              </w:rPr>
              <w:t xml:space="preserve"> Jenkins, </w:t>
            </w:r>
            <w:r w:rsidRPr="005A714F">
              <w:rPr>
                <w:rFonts w:ascii="Arial" w:hAnsi="Arial" w:cs="Arial"/>
                <w:color w:val="auto"/>
              </w:rPr>
              <w:t>Shell</w:t>
            </w:r>
            <w:r w:rsidR="00CA6E44" w:rsidRPr="005A714F">
              <w:rPr>
                <w:rFonts w:ascii="Arial" w:hAnsi="Arial" w:cs="Arial"/>
                <w:color w:val="auto"/>
              </w:rPr>
              <w:t xml:space="preserve"> </w:t>
            </w:r>
            <w:r w:rsidRPr="005A714F">
              <w:rPr>
                <w:rFonts w:ascii="Arial" w:hAnsi="Arial" w:cs="Arial"/>
                <w:color w:val="auto"/>
              </w:rPr>
              <w:t>Scripting,</w:t>
            </w:r>
            <w:r w:rsidR="00CA6E44" w:rsidRPr="005A714F">
              <w:rPr>
                <w:rFonts w:ascii="Arial" w:hAnsi="Arial" w:cs="Arial"/>
                <w:color w:val="auto"/>
              </w:rPr>
              <w:t xml:space="preserve"> </w:t>
            </w:r>
            <w:r w:rsidRPr="005A714F">
              <w:rPr>
                <w:rFonts w:ascii="Arial" w:hAnsi="Arial" w:cs="Arial"/>
                <w:color w:val="auto"/>
              </w:rPr>
              <w:t>Jira</w:t>
            </w:r>
            <w:r w:rsidR="004A482E" w:rsidRPr="005A714F">
              <w:rPr>
                <w:rFonts w:ascii="Arial" w:hAnsi="Arial" w:cs="Arial"/>
                <w:color w:val="auto"/>
              </w:rPr>
              <w:t>, Datadog</w:t>
            </w:r>
          </w:p>
        </w:tc>
      </w:tr>
      <w:tr w:rsidR="004F060F" w:rsidRPr="00F163BB" w14:paraId="34CF8BE2" w14:textId="77777777" w:rsidTr="00884E0F">
        <w:trPr>
          <w:trHeight w:val="304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1E775" w14:textId="77777777" w:rsidR="004F060F" w:rsidRPr="00F163BB" w:rsidRDefault="004F060F" w:rsidP="00884E0F">
            <w:pPr>
              <w:jc w:val="both"/>
              <w:rPr>
                <w:rFonts w:ascii="Tahoma" w:hAnsi="Tahoma" w:cs="Tahoma"/>
                <w:b/>
                <w:color w:val="auto"/>
              </w:rPr>
            </w:pPr>
            <w:r w:rsidRPr="00F163BB">
              <w:rPr>
                <w:rFonts w:ascii="Tahoma" w:hAnsi="Tahoma" w:cs="Tahoma"/>
                <w:b/>
                <w:color w:val="auto"/>
              </w:rPr>
              <w:t>Duration</w:t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7AF9" w14:textId="6DFBF5B6" w:rsidR="004F060F" w:rsidRPr="005A714F" w:rsidRDefault="00CA6E44" w:rsidP="00884E0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auto"/>
              </w:rPr>
            </w:pPr>
            <w:r w:rsidRPr="005A714F">
              <w:rPr>
                <w:rFonts w:ascii="Arial" w:hAnsi="Arial" w:cs="Arial"/>
                <w:bCs/>
                <w:color w:val="auto"/>
              </w:rPr>
              <w:t>Ma</w:t>
            </w:r>
            <w:r w:rsidR="005E03DE" w:rsidRPr="005A714F">
              <w:rPr>
                <w:rFonts w:ascii="Arial" w:hAnsi="Arial" w:cs="Arial"/>
                <w:bCs/>
                <w:color w:val="auto"/>
              </w:rPr>
              <w:t>y</w:t>
            </w:r>
            <w:r w:rsidR="004F060F" w:rsidRPr="005A714F">
              <w:rPr>
                <w:rFonts w:ascii="Arial" w:hAnsi="Arial" w:cs="Arial"/>
                <w:bCs/>
                <w:color w:val="auto"/>
              </w:rPr>
              <w:t xml:space="preserve"> 20</w:t>
            </w:r>
            <w:r w:rsidRPr="005A714F">
              <w:rPr>
                <w:rFonts w:ascii="Arial" w:hAnsi="Arial" w:cs="Arial"/>
                <w:bCs/>
                <w:color w:val="auto"/>
              </w:rPr>
              <w:t>2</w:t>
            </w:r>
            <w:r w:rsidR="004A482E" w:rsidRPr="005A714F">
              <w:rPr>
                <w:rFonts w:ascii="Arial" w:hAnsi="Arial" w:cs="Arial"/>
                <w:bCs/>
                <w:color w:val="auto"/>
              </w:rPr>
              <w:t>1</w:t>
            </w:r>
            <w:r w:rsidR="004F060F" w:rsidRPr="005A714F">
              <w:rPr>
                <w:rFonts w:ascii="Arial" w:hAnsi="Arial" w:cs="Arial"/>
                <w:bCs/>
                <w:color w:val="auto"/>
              </w:rPr>
              <w:t xml:space="preserve"> to </w:t>
            </w:r>
            <w:r w:rsidR="00120B01">
              <w:rPr>
                <w:rFonts w:ascii="Arial" w:hAnsi="Arial" w:cs="Arial"/>
                <w:bCs/>
                <w:color w:val="auto"/>
              </w:rPr>
              <w:t>till date</w:t>
            </w:r>
            <w:r w:rsidR="004F060F" w:rsidRPr="005A714F">
              <w:rPr>
                <w:rFonts w:ascii="Arial" w:hAnsi="Arial" w:cs="Arial"/>
                <w:bCs/>
                <w:color w:val="auto"/>
              </w:rPr>
              <w:t>.</w:t>
            </w:r>
          </w:p>
        </w:tc>
      </w:tr>
      <w:tr w:rsidR="004F060F" w:rsidRPr="00F163BB" w14:paraId="27FB3343" w14:textId="77777777" w:rsidTr="00884E0F">
        <w:trPr>
          <w:trHeight w:val="304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2662" w14:textId="77777777" w:rsidR="004F060F" w:rsidRPr="00F163BB" w:rsidRDefault="004F060F" w:rsidP="00884E0F">
            <w:pPr>
              <w:jc w:val="both"/>
              <w:rPr>
                <w:rFonts w:ascii="Tahoma" w:hAnsi="Tahoma" w:cs="Tahoma"/>
                <w:b/>
                <w:color w:val="auto"/>
              </w:rPr>
            </w:pPr>
            <w:r w:rsidRPr="00F163BB">
              <w:rPr>
                <w:rFonts w:ascii="Tahoma" w:hAnsi="Tahoma" w:cs="Tahoma"/>
                <w:b/>
                <w:color w:val="auto"/>
              </w:rPr>
              <w:t>Role</w:t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49CE" w14:textId="16025BAA" w:rsidR="004F060F" w:rsidRPr="005A714F" w:rsidRDefault="00BC3351" w:rsidP="00884E0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auto"/>
              </w:rPr>
            </w:pPr>
            <w:r w:rsidRPr="005A714F">
              <w:rPr>
                <w:rFonts w:ascii="Arial" w:hAnsi="Arial" w:cs="Arial"/>
                <w:color w:val="auto"/>
              </w:rPr>
              <w:t>AWS DevOps</w:t>
            </w:r>
            <w:r w:rsidR="004F060F" w:rsidRPr="005A714F">
              <w:rPr>
                <w:rFonts w:ascii="Arial" w:hAnsi="Arial" w:cs="Arial"/>
                <w:color w:val="auto"/>
              </w:rPr>
              <w:t xml:space="preserve"> Engineer</w:t>
            </w:r>
          </w:p>
        </w:tc>
      </w:tr>
    </w:tbl>
    <w:p w14:paraId="6AEA597E" w14:textId="73A60C3B" w:rsidR="004F060F" w:rsidRPr="00F163BB" w:rsidRDefault="004F060F" w:rsidP="004F060F">
      <w:pPr>
        <w:rPr>
          <w:rFonts w:ascii="Tahoma" w:hAnsi="Tahoma" w:cs="Tahoma"/>
          <w:b/>
          <w:color w:val="auto"/>
          <w:u w:val="single"/>
        </w:rPr>
      </w:pPr>
      <w:r w:rsidRPr="00F163BB">
        <w:rPr>
          <w:rFonts w:ascii="Tahoma" w:hAnsi="Tahoma" w:cs="Tahoma"/>
          <w:b/>
          <w:color w:val="auto"/>
          <w:u w:val="single"/>
        </w:rPr>
        <w:t>Contribution:</w:t>
      </w:r>
    </w:p>
    <w:p w14:paraId="3B7833E8" w14:textId="77777777" w:rsidR="004F060F" w:rsidRPr="00F163BB" w:rsidRDefault="004F060F" w:rsidP="004F060F">
      <w:pPr>
        <w:pStyle w:val="NormalWeb"/>
        <w:spacing w:before="0" w:beforeAutospacing="0" w:after="0" w:afterAutospacing="0"/>
        <w:rPr>
          <w:rFonts w:ascii="Tahoma" w:hAnsi="Tahoma" w:cs="Tahoma"/>
          <w:b/>
          <w:bCs/>
          <w:sz w:val="20"/>
          <w:szCs w:val="20"/>
        </w:rPr>
      </w:pPr>
    </w:p>
    <w:p w14:paraId="30109930" w14:textId="77777777" w:rsidR="00CC28F3" w:rsidRPr="00CC28F3" w:rsidRDefault="00CC28F3" w:rsidP="00CC28F3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C28F3">
        <w:rPr>
          <w:rFonts w:asciiTheme="minorHAnsi" w:hAnsiTheme="minorHAnsi" w:cstheme="minorHAnsi"/>
          <w:sz w:val="24"/>
          <w:szCs w:val="24"/>
        </w:rPr>
        <w:t>Used Agile methodology throughout the project.</w:t>
      </w:r>
    </w:p>
    <w:p w14:paraId="6E806FAD" w14:textId="7445CE4E" w:rsidR="000E0248" w:rsidRDefault="00CC28F3" w:rsidP="00CC28F3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C28F3">
        <w:rPr>
          <w:rFonts w:asciiTheme="minorHAnsi" w:hAnsiTheme="minorHAnsi" w:cstheme="minorHAnsi"/>
          <w:sz w:val="24"/>
          <w:szCs w:val="24"/>
        </w:rPr>
        <w:t>Involved in Source Control Management with GitHub and Bit</w:t>
      </w:r>
      <w:r w:rsidR="00EC6D3D">
        <w:rPr>
          <w:rFonts w:asciiTheme="minorHAnsi" w:hAnsiTheme="minorHAnsi" w:cstheme="minorHAnsi"/>
          <w:sz w:val="24"/>
          <w:szCs w:val="24"/>
        </w:rPr>
        <w:t>b</w:t>
      </w:r>
      <w:r w:rsidRPr="00CC28F3">
        <w:rPr>
          <w:rFonts w:asciiTheme="minorHAnsi" w:hAnsiTheme="minorHAnsi" w:cstheme="minorHAnsi"/>
          <w:sz w:val="24"/>
          <w:szCs w:val="24"/>
        </w:rPr>
        <w:t xml:space="preserve">ucket. </w:t>
      </w:r>
    </w:p>
    <w:p w14:paraId="0F469DBF" w14:textId="54E4F463" w:rsidR="00CC28F3" w:rsidRPr="00CC28F3" w:rsidRDefault="00CC28F3" w:rsidP="00CC28F3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C28F3">
        <w:rPr>
          <w:rFonts w:asciiTheme="minorHAnsi" w:hAnsiTheme="minorHAnsi" w:cstheme="minorHAnsi"/>
          <w:sz w:val="24"/>
          <w:szCs w:val="24"/>
        </w:rPr>
        <w:t>Regular activities include configure user’s access levels, monitor logs, identifying merge conflicts and managing master repository</w:t>
      </w:r>
    </w:p>
    <w:p w14:paraId="231E569F" w14:textId="77777777" w:rsidR="00CC28F3" w:rsidRPr="00CC28F3" w:rsidRDefault="00CC28F3" w:rsidP="00CC28F3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C28F3">
        <w:rPr>
          <w:rFonts w:asciiTheme="minorHAnsi" w:hAnsiTheme="minorHAnsi" w:cstheme="minorHAnsi"/>
          <w:sz w:val="24"/>
          <w:szCs w:val="24"/>
        </w:rPr>
        <w:lastRenderedPageBreak/>
        <w:t>Deploy and monitor scalable infrastructure on AWS &amp; configure management.</w:t>
      </w:r>
    </w:p>
    <w:p w14:paraId="5DEDC802" w14:textId="77777777" w:rsidR="00CC28F3" w:rsidRPr="00CC28F3" w:rsidRDefault="00CC28F3" w:rsidP="00CC28F3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C28F3">
        <w:rPr>
          <w:rFonts w:asciiTheme="minorHAnsi" w:hAnsiTheme="minorHAnsi" w:cstheme="minorHAnsi"/>
          <w:sz w:val="24"/>
          <w:szCs w:val="24"/>
        </w:rPr>
        <w:t>Involved in performing applications on AWS for multitude of applications utilizing the AWS stack, Cloud formation.</w:t>
      </w:r>
    </w:p>
    <w:p w14:paraId="061EE20D" w14:textId="77777777" w:rsidR="00CC28F3" w:rsidRPr="00CC28F3" w:rsidRDefault="00CC28F3" w:rsidP="00CC28F3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C28F3">
        <w:rPr>
          <w:rFonts w:asciiTheme="minorHAnsi" w:hAnsiTheme="minorHAnsi" w:cstheme="minorHAnsi"/>
          <w:sz w:val="24"/>
          <w:szCs w:val="24"/>
        </w:rPr>
        <w:t>Written Terraform Modules to provision environments on AWS.</w:t>
      </w:r>
    </w:p>
    <w:p w14:paraId="69D2C0B8" w14:textId="77777777" w:rsidR="00CC28F3" w:rsidRPr="00CC28F3" w:rsidRDefault="00CC28F3" w:rsidP="00CC28F3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C28F3">
        <w:rPr>
          <w:rFonts w:asciiTheme="minorHAnsi" w:hAnsiTheme="minorHAnsi" w:cstheme="minorHAnsi"/>
          <w:sz w:val="24"/>
          <w:szCs w:val="24"/>
        </w:rPr>
        <w:t>Used AWS CLI to manage applications.</w:t>
      </w:r>
    </w:p>
    <w:p w14:paraId="5538554B" w14:textId="77777777" w:rsidR="00CC28F3" w:rsidRPr="00CC28F3" w:rsidRDefault="00CC28F3" w:rsidP="00CC28F3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C28F3">
        <w:rPr>
          <w:rFonts w:asciiTheme="minorHAnsi" w:hAnsiTheme="minorHAnsi" w:cstheme="minorHAnsi"/>
          <w:sz w:val="24"/>
          <w:szCs w:val="24"/>
        </w:rPr>
        <w:t>Build, Test and Deploy applications using Jenkins CICD Pipelines.</w:t>
      </w:r>
    </w:p>
    <w:p w14:paraId="6D2D0126" w14:textId="26DEE6E2" w:rsidR="00CC28F3" w:rsidRDefault="00CC28F3" w:rsidP="00CC28F3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C28F3">
        <w:rPr>
          <w:rFonts w:asciiTheme="minorHAnsi" w:hAnsiTheme="minorHAnsi" w:cstheme="minorHAnsi"/>
          <w:sz w:val="24"/>
          <w:szCs w:val="24"/>
        </w:rPr>
        <w:t>Involved in Pre-Prod setup and support testing.</w:t>
      </w:r>
    </w:p>
    <w:p w14:paraId="504C2C9D" w14:textId="1C991AB8" w:rsidR="00126C44" w:rsidRPr="00CC28F3" w:rsidRDefault="00126C44" w:rsidP="00CC28F3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Written Dockerfiles and deployed in backend application.</w:t>
      </w:r>
    </w:p>
    <w:p w14:paraId="72920603" w14:textId="77777777" w:rsidR="00CC28F3" w:rsidRPr="00CC28F3" w:rsidRDefault="00CC28F3" w:rsidP="00CC28F3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C28F3">
        <w:rPr>
          <w:rFonts w:asciiTheme="minorHAnsi" w:hAnsiTheme="minorHAnsi" w:cstheme="minorHAnsi"/>
          <w:sz w:val="24"/>
          <w:szCs w:val="24"/>
        </w:rPr>
        <w:t>Developed build &amp; deployment scripts using Maven, Automated the process using plugins available Jenkins and move from one environment to other throughout the build pipeline.</w:t>
      </w:r>
    </w:p>
    <w:p w14:paraId="2B160C83" w14:textId="77777777" w:rsidR="00CC28F3" w:rsidRPr="00CC28F3" w:rsidRDefault="00CC28F3" w:rsidP="00CC28F3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C28F3">
        <w:rPr>
          <w:rFonts w:asciiTheme="minorHAnsi" w:hAnsiTheme="minorHAnsi" w:cstheme="minorHAnsi"/>
          <w:sz w:val="24"/>
          <w:szCs w:val="24"/>
        </w:rPr>
        <w:t>Produced scripts for viable combination of JIRA applications with different tools.</w:t>
      </w:r>
    </w:p>
    <w:p w14:paraId="00F31CA9" w14:textId="6EA63FE8" w:rsidR="00CC28F3" w:rsidRPr="00CC28F3" w:rsidRDefault="00CC28F3" w:rsidP="00CC28F3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C28F3">
        <w:rPr>
          <w:rFonts w:asciiTheme="minorHAnsi" w:hAnsiTheme="minorHAnsi" w:cstheme="minorHAnsi"/>
          <w:sz w:val="24"/>
          <w:szCs w:val="24"/>
        </w:rPr>
        <w:t xml:space="preserve">Setup and maintenance of automated environment using </w:t>
      </w:r>
      <w:r w:rsidR="000E0248">
        <w:rPr>
          <w:rFonts w:asciiTheme="minorHAnsi" w:hAnsiTheme="minorHAnsi" w:cstheme="minorHAnsi"/>
          <w:sz w:val="24"/>
          <w:szCs w:val="24"/>
        </w:rPr>
        <w:t>Terraform Modules.</w:t>
      </w:r>
    </w:p>
    <w:p w14:paraId="099F272F" w14:textId="77777777" w:rsidR="00CC28F3" w:rsidRPr="00CC28F3" w:rsidRDefault="00CC28F3" w:rsidP="00CC28F3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C28F3">
        <w:rPr>
          <w:rFonts w:asciiTheme="minorHAnsi" w:hAnsiTheme="minorHAnsi" w:cstheme="minorHAnsi"/>
          <w:sz w:val="24"/>
          <w:szCs w:val="24"/>
        </w:rPr>
        <w:t>Building and deploying applications using AWS code pipeline and AWS Code Build.</w:t>
      </w:r>
    </w:p>
    <w:p w14:paraId="39AEFADC" w14:textId="7631ACA2" w:rsidR="00CC28F3" w:rsidRPr="00CC28F3" w:rsidRDefault="00CC28F3" w:rsidP="00CC28F3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C28F3">
        <w:rPr>
          <w:rFonts w:asciiTheme="minorHAnsi" w:hAnsiTheme="minorHAnsi" w:cstheme="minorHAnsi"/>
          <w:sz w:val="24"/>
          <w:szCs w:val="24"/>
        </w:rPr>
        <w:t>Installing agents like Code Deploy Agent, Java, Git, Tomcat on dev servers.</w:t>
      </w:r>
    </w:p>
    <w:p w14:paraId="08DAA587" w14:textId="77777777" w:rsidR="00CC28F3" w:rsidRPr="00CC28F3" w:rsidRDefault="00CC28F3" w:rsidP="00CC28F3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C28F3">
        <w:rPr>
          <w:rFonts w:asciiTheme="minorHAnsi" w:hAnsiTheme="minorHAnsi" w:cstheme="minorHAnsi"/>
          <w:sz w:val="24"/>
          <w:szCs w:val="24"/>
        </w:rPr>
        <w:t>Writing IAM roles to make connection between different AWS services.</w:t>
      </w:r>
    </w:p>
    <w:p w14:paraId="470CCE83" w14:textId="77777777" w:rsidR="00CC28F3" w:rsidRPr="00CC28F3" w:rsidRDefault="00CC28F3" w:rsidP="00CC28F3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C28F3">
        <w:rPr>
          <w:rFonts w:asciiTheme="minorHAnsi" w:hAnsiTheme="minorHAnsi" w:cstheme="minorHAnsi"/>
          <w:sz w:val="24"/>
          <w:szCs w:val="24"/>
        </w:rPr>
        <w:t>Whitelisting IPs to provide access to the application.</w:t>
      </w:r>
    </w:p>
    <w:p w14:paraId="515B4058" w14:textId="77777777" w:rsidR="00CC28F3" w:rsidRPr="00CC28F3" w:rsidRDefault="00CC28F3" w:rsidP="00CC28F3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C28F3">
        <w:rPr>
          <w:rFonts w:asciiTheme="minorHAnsi" w:hAnsiTheme="minorHAnsi" w:cstheme="minorHAnsi"/>
          <w:sz w:val="24"/>
          <w:szCs w:val="24"/>
        </w:rPr>
        <w:t>Automated backup of all servers using Jenkins pipeline.</w:t>
      </w:r>
    </w:p>
    <w:p w14:paraId="34C0581F" w14:textId="77777777" w:rsidR="00CC28F3" w:rsidRPr="00CC28F3" w:rsidRDefault="00CC28F3" w:rsidP="00CC28F3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C28F3">
        <w:rPr>
          <w:rFonts w:asciiTheme="minorHAnsi" w:hAnsiTheme="minorHAnsi" w:cstheme="minorHAnsi"/>
          <w:sz w:val="24"/>
          <w:szCs w:val="24"/>
        </w:rPr>
        <w:t>Modifying or updating existing environments with latest changes given by developers.</w:t>
      </w:r>
    </w:p>
    <w:p w14:paraId="5201632B" w14:textId="77777777" w:rsidR="00CC28F3" w:rsidRPr="00CC28F3" w:rsidRDefault="00CC28F3" w:rsidP="00CC28F3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C28F3">
        <w:rPr>
          <w:rFonts w:asciiTheme="minorHAnsi" w:hAnsiTheme="minorHAnsi" w:cstheme="minorHAnsi"/>
          <w:sz w:val="24"/>
          <w:szCs w:val="24"/>
        </w:rPr>
        <w:t>Working closely with both BE and UI developers to automate the build and deployment process.</w:t>
      </w:r>
    </w:p>
    <w:p w14:paraId="1A465485" w14:textId="77777777" w:rsidR="00CC28F3" w:rsidRPr="00CC28F3" w:rsidRDefault="00CC28F3" w:rsidP="00CC28F3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C28F3">
        <w:rPr>
          <w:rFonts w:asciiTheme="minorHAnsi" w:hAnsiTheme="minorHAnsi" w:cstheme="minorHAnsi"/>
          <w:sz w:val="24"/>
          <w:szCs w:val="24"/>
        </w:rPr>
        <w:t>Rising certificate requests and updating certificates in AWS ACM and other AWS resources.</w:t>
      </w:r>
    </w:p>
    <w:p w14:paraId="17253B60" w14:textId="77777777" w:rsidR="00CC28F3" w:rsidRPr="00CC28F3" w:rsidRDefault="00CC28F3" w:rsidP="00CC28F3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C28F3">
        <w:rPr>
          <w:rFonts w:asciiTheme="minorHAnsi" w:hAnsiTheme="minorHAnsi" w:cstheme="minorHAnsi"/>
          <w:sz w:val="24"/>
          <w:szCs w:val="24"/>
        </w:rPr>
        <w:t>Involved in patching work to update all servers.</w:t>
      </w:r>
    </w:p>
    <w:p w14:paraId="2F8EDA56" w14:textId="0A63892D" w:rsidR="004F060F" w:rsidRPr="00F163BB" w:rsidRDefault="00CC28F3" w:rsidP="00CC28F3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CC28F3">
        <w:rPr>
          <w:rFonts w:asciiTheme="minorHAnsi" w:hAnsiTheme="minorHAnsi" w:cstheme="minorHAnsi"/>
          <w:sz w:val="24"/>
          <w:szCs w:val="24"/>
        </w:rPr>
        <w:t>Involved in cost optimization to reduce the cost. </w:t>
      </w:r>
    </w:p>
    <w:p w14:paraId="165AEDF6" w14:textId="77777777" w:rsidR="00AD4EEF" w:rsidRPr="00F163BB" w:rsidRDefault="00AD4EEF" w:rsidP="00AD4EEF">
      <w:pPr>
        <w:pStyle w:val="ListBullet"/>
        <w:numPr>
          <w:ilvl w:val="0"/>
          <w:numId w:val="0"/>
        </w:numPr>
        <w:ind w:left="360" w:hanging="360"/>
        <w:jc w:val="both"/>
        <w:rPr>
          <w:rFonts w:asciiTheme="minorHAnsi" w:hAnsiTheme="minorHAnsi" w:cstheme="minorHAnsi"/>
          <w:sz w:val="24"/>
          <w:szCs w:val="24"/>
        </w:rPr>
      </w:pPr>
    </w:p>
    <w:p w14:paraId="3967AC3E" w14:textId="240A579E" w:rsidR="00AD4EEF" w:rsidRPr="00F163BB" w:rsidRDefault="00AD4EEF" w:rsidP="00AD4EEF">
      <w:pPr>
        <w:rPr>
          <w:rFonts w:ascii="Tahoma" w:hAnsi="Tahoma" w:cs="Tahoma"/>
          <w:b/>
          <w:color w:val="auto"/>
          <w:u w:val="single"/>
        </w:rPr>
      </w:pPr>
      <w:r w:rsidRPr="00F163BB">
        <w:rPr>
          <w:rFonts w:ascii="Tahoma" w:hAnsi="Tahoma" w:cs="Tahoma"/>
          <w:b/>
          <w:color w:val="auto"/>
          <w:u w:val="single"/>
        </w:rPr>
        <w:t>Project #</w:t>
      </w:r>
      <w:r w:rsidR="006D0E75">
        <w:rPr>
          <w:rFonts w:ascii="Tahoma" w:hAnsi="Tahoma" w:cs="Tahoma"/>
          <w:b/>
          <w:color w:val="auto"/>
          <w:u w:val="single"/>
        </w:rPr>
        <w:t>1</w:t>
      </w:r>
      <w:r w:rsidRPr="00F163BB">
        <w:rPr>
          <w:rFonts w:ascii="Tahoma" w:hAnsi="Tahoma" w:cs="Tahoma"/>
          <w:b/>
          <w:color w:val="auto"/>
          <w:u w:val="single"/>
        </w:rPr>
        <w:t>:</w:t>
      </w:r>
    </w:p>
    <w:p w14:paraId="59479100" w14:textId="77777777" w:rsidR="00AD4EEF" w:rsidRPr="00F163BB" w:rsidRDefault="00AD4EEF" w:rsidP="00AD4EEF">
      <w:pPr>
        <w:rPr>
          <w:rFonts w:ascii="Tahoma" w:hAnsi="Tahoma" w:cs="Tahoma"/>
          <w:b/>
          <w:color w:val="auto"/>
          <w:u w:val="single"/>
        </w:rPr>
      </w:pPr>
    </w:p>
    <w:tbl>
      <w:tblPr>
        <w:tblW w:w="95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3"/>
        <w:gridCol w:w="7760"/>
      </w:tblGrid>
      <w:tr w:rsidR="00AD4EEF" w:rsidRPr="00F163BB" w14:paraId="6E66CBD9" w14:textId="77777777" w:rsidTr="00CF0FBE">
        <w:trPr>
          <w:trHeight w:val="304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9BF8" w14:textId="77777777" w:rsidR="00AD4EEF" w:rsidRPr="00F163BB" w:rsidRDefault="00AD4EEF" w:rsidP="00CF0FBE">
            <w:pPr>
              <w:jc w:val="both"/>
              <w:rPr>
                <w:rFonts w:ascii="Tahoma" w:hAnsi="Tahoma" w:cs="Tahoma"/>
                <w:b/>
                <w:color w:val="auto"/>
              </w:rPr>
            </w:pPr>
            <w:r w:rsidRPr="00F163BB">
              <w:rPr>
                <w:rFonts w:ascii="Tahoma" w:hAnsi="Tahoma" w:cs="Tahoma"/>
                <w:b/>
                <w:color w:val="auto"/>
              </w:rPr>
              <w:t>Title</w:t>
            </w:r>
          </w:p>
        </w:tc>
        <w:tc>
          <w:tcPr>
            <w:tcW w:w="7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534E" w14:textId="0B14C949" w:rsidR="00AD4EEF" w:rsidRPr="005A714F" w:rsidRDefault="00E363B9" w:rsidP="00CF0FBE">
            <w:pPr>
              <w:spacing w:line="360" w:lineRule="auto"/>
              <w:rPr>
                <w:rFonts w:ascii="Arial" w:hAnsi="Arial" w:cs="Arial"/>
                <w:bCs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Apollo Hospitals, India</w:t>
            </w:r>
          </w:p>
        </w:tc>
      </w:tr>
      <w:tr w:rsidR="00AD4EEF" w:rsidRPr="00F163BB" w14:paraId="6119AB80" w14:textId="77777777" w:rsidTr="00CF0FBE">
        <w:trPr>
          <w:trHeight w:val="304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2F0D" w14:textId="77777777" w:rsidR="00AD4EEF" w:rsidRPr="00F163BB" w:rsidRDefault="00AD4EEF" w:rsidP="00CF0FBE">
            <w:pPr>
              <w:jc w:val="both"/>
              <w:rPr>
                <w:rFonts w:ascii="Tahoma" w:hAnsi="Tahoma" w:cs="Tahoma"/>
                <w:b/>
                <w:color w:val="auto"/>
              </w:rPr>
            </w:pPr>
            <w:r w:rsidRPr="00F163BB">
              <w:rPr>
                <w:rFonts w:ascii="Tahoma" w:hAnsi="Tahoma" w:cs="Tahoma"/>
                <w:b/>
                <w:color w:val="auto"/>
              </w:rPr>
              <w:t>Client</w:t>
            </w:r>
          </w:p>
        </w:tc>
        <w:tc>
          <w:tcPr>
            <w:tcW w:w="7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033A" w14:textId="677B1A63" w:rsidR="00AD4EEF" w:rsidRPr="005A714F" w:rsidRDefault="00E363B9" w:rsidP="00CF0FBE">
            <w:pPr>
              <w:spacing w:line="360" w:lineRule="auto"/>
              <w:rPr>
                <w:rFonts w:ascii="Arial" w:hAnsi="Arial" w:cs="Arial"/>
                <w:bCs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Tashee Linux Solutions Pvt Ltd, Hyderabad</w:t>
            </w:r>
          </w:p>
        </w:tc>
      </w:tr>
      <w:tr w:rsidR="00AD4EEF" w:rsidRPr="00F163BB" w14:paraId="1071EC28" w14:textId="77777777" w:rsidTr="00CF0FBE">
        <w:trPr>
          <w:trHeight w:val="304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528C4" w14:textId="77777777" w:rsidR="00AD4EEF" w:rsidRPr="00F163BB" w:rsidRDefault="00AD4EEF" w:rsidP="00CF0FBE">
            <w:pPr>
              <w:jc w:val="both"/>
              <w:rPr>
                <w:rFonts w:ascii="Tahoma" w:hAnsi="Tahoma" w:cs="Tahoma"/>
                <w:b/>
                <w:color w:val="auto"/>
              </w:rPr>
            </w:pPr>
            <w:r w:rsidRPr="00F163BB">
              <w:rPr>
                <w:rFonts w:ascii="Tahoma" w:hAnsi="Tahoma" w:cs="Tahoma"/>
                <w:b/>
                <w:color w:val="auto"/>
              </w:rPr>
              <w:t xml:space="preserve">Environment                                        </w:t>
            </w:r>
          </w:p>
        </w:tc>
        <w:tc>
          <w:tcPr>
            <w:tcW w:w="7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871B" w14:textId="101BBD8A" w:rsidR="00AD4EEF" w:rsidRPr="005A714F" w:rsidRDefault="001B3AE4" w:rsidP="00CF0FBE">
            <w:pPr>
              <w:jc w:val="both"/>
              <w:rPr>
                <w:rFonts w:ascii="Arial" w:hAnsi="Arial" w:cs="Arial"/>
                <w:b/>
                <w:color w:val="auto"/>
              </w:rPr>
            </w:pPr>
            <w:r w:rsidRPr="005A714F">
              <w:rPr>
                <w:rFonts w:ascii="Arial" w:hAnsi="Arial" w:cs="Arial"/>
                <w:color w:val="auto"/>
              </w:rPr>
              <w:t>Linux, AWS,</w:t>
            </w:r>
            <w:r w:rsidR="001019A2" w:rsidRPr="005A714F">
              <w:rPr>
                <w:rFonts w:ascii="Arial" w:hAnsi="Arial" w:cs="Arial"/>
                <w:color w:val="auto"/>
              </w:rPr>
              <w:t xml:space="preserve"> </w:t>
            </w:r>
            <w:r w:rsidRPr="005A714F">
              <w:rPr>
                <w:rFonts w:ascii="Arial" w:hAnsi="Arial" w:cs="Arial"/>
                <w:color w:val="auto"/>
              </w:rPr>
              <w:t>Docker, Maven, Git, Jenkins, Shell Scripting, Jira, Service-Now</w:t>
            </w:r>
          </w:p>
        </w:tc>
      </w:tr>
      <w:tr w:rsidR="00AD4EEF" w:rsidRPr="00F163BB" w14:paraId="0757D2C1" w14:textId="77777777" w:rsidTr="00CF0FBE">
        <w:trPr>
          <w:trHeight w:val="304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69BC" w14:textId="77777777" w:rsidR="00AD4EEF" w:rsidRPr="00F163BB" w:rsidRDefault="00AD4EEF" w:rsidP="00CF0FBE">
            <w:pPr>
              <w:jc w:val="both"/>
              <w:rPr>
                <w:rFonts w:ascii="Tahoma" w:hAnsi="Tahoma" w:cs="Tahoma"/>
                <w:b/>
                <w:color w:val="auto"/>
              </w:rPr>
            </w:pPr>
            <w:r w:rsidRPr="00F163BB">
              <w:rPr>
                <w:rFonts w:ascii="Tahoma" w:hAnsi="Tahoma" w:cs="Tahoma"/>
                <w:b/>
                <w:color w:val="auto"/>
              </w:rPr>
              <w:t>Duration</w:t>
            </w:r>
          </w:p>
        </w:tc>
        <w:tc>
          <w:tcPr>
            <w:tcW w:w="7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3BC5" w14:textId="15D90CB4" w:rsidR="00AD4EEF" w:rsidRPr="005A714F" w:rsidRDefault="001019A2" w:rsidP="00CF0FBE">
            <w:pPr>
              <w:spacing w:line="360" w:lineRule="auto"/>
              <w:rPr>
                <w:rFonts w:ascii="Arial" w:hAnsi="Arial" w:cs="Arial"/>
                <w:b/>
                <w:color w:val="auto"/>
              </w:rPr>
            </w:pPr>
            <w:r w:rsidRPr="005A714F">
              <w:rPr>
                <w:rFonts w:ascii="Arial" w:hAnsi="Arial" w:cs="Arial"/>
                <w:color w:val="auto"/>
              </w:rPr>
              <w:t>July</w:t>
            </w:r>
            <w:r w:rsidR="00AD4EEF" w:rsidRPr="005A714F">
              <w:rPr>
                <w:rFonts w:ascii="Arial" w:hAnsi="Arial" w:cs="Arial"/>
                <w:color w:val="auto"/>
              </w:rPr>
              <w:t xml:space="preserve"> 201</w:t>
            </w:r>
            <w:r w:rsidRPr="005A714F">
              <w:rPr>
                <w:rFonts w:ascii="Arial" w:hAnsi="Arial" w:cs="Arial"/>
                <w:color w:val="auto"/>
              </w:rPr>
              <w:t>9</w:t>
            </w:r>
            <w:r w:rsidR="00AD4EEF" w:rsidRPr="005A714F">
              <w:rPr>
                <w:rFonts w:ascii="Arial" w:hAnsi="Arial" w:cs="Arial"/>
                <w:color w:val="auto"/>
              </w:rPr>
              <w:t xml:space="preserve"> to </w:t>
            </w:r>
            <w:r w:rsidR="001B3AE4" w:rsidRPr="005A714F">
              <w:rPr>
                <w:rFonts w:ascii="Arial" w:hAnsi="Arial" w:cs="Arial"/>
                <w:color w:val="auto"/>
              </w:rPr>
              <w:t>Ma</w:t>
            </w:r>
            <w:r w:rsidR="005E03DE" w:rsidRPr="005A714F">
              <w:rPr>
                <w:rFonts w:ascii="Arial" w:hAnsi="Arial" w:cs="Arial"/>
                <w:color w:val="auto"/>
              </w:rPr>
              <w:t>y</w:t>
            </w:r>
            <w:r w:rsidR="00AD4EEF" w:rsidRPr="005A714F">
              <w:rPr>
                <w:rFonts w:ascii="Arial" w:hAnsi="Arial" w:cs="Arial"/>
                <w:color w:val="auto"/>
              </w:rPr>
              <w:t xml:space="preserve"> 20</w:t>
            </w:r>
            <w:r w:rsidR="001B3AE4" w:rsidRPr="005A714F">
              <w:rPr>
                <w:rFonts w:ascii="Arial" w:hAnsi="Arial" w:cs="Arial"/>
                <w:color w:val="auto"/>
              </w:rPr>
              <w:t>2</w:t>
            </w:r>
            <w:r w:rsidR="00FA18DD" w:rsidRPr="005A714F">
              <w:rPr>
                <w:rFonts w:ascii="Arial" w:hAnsi="Arial" w:cs="Arial"/>
                <w:color w:val="auto"/>
              </w:rPr>
              <w:t>1</w:t>
            </w:r>
          </w:p>
        </w:tc>
      </w:tr>
      <w:tr w:rsidR="00AD4EEF" w:rsidRPr="00F163BB" w14:paraId="5327AF64" w14:textId="77777777" w:rsidTr="00CF0FBE">
        <w:trPr>
          <w:trHeight w:val="304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F5F4" w14:textId="77777777" w:rsidR="00AD4EEF" w:rsidRPr="00F163BB" w:rsidRDefault="00AD4EEF" w:rsidP="00CF0FBE">
            <w:pPr>
              <w:jc w:val="both"/>
              <w:rPr>
                <w:rFonts w:ascii="Tahoma" w:hAnsi="Tahoma" w:cs="Tahoma"/>
                <w:b/>
                <w:color w:val="auto"/>
              </w:rPr>
            </w:pPr>
            <w:r w:rsidRPr="00F163BB">
              <w:rPr>
                <w:rFonts w:ascii="Tahoma" w:hAnsi="Tahoma" w:cs="Tahoma"/>
                <w:b/>
                <w:color w:val="auto"/>
              </w:rPr>
              <w:t>Role</w:t>
            </w:r>
          </w:p>
        </w:tc>
        <w:tc>
          <w:tcPr>
            <w:tcW w:w="7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6230" w14:textId="7CAF7531" w:rsidR="00AD4EEF" w:rsidRPr="005A714F" w:rsidRDefault="001B3AE4" w:rsidP="00CF0FBE">
            <w:pPr>
              <w:spacing w:line="360" w:lineRule="auto"/>
              <w:rPr>
                <w:rFonts w:ascii="Arial" w:hAnsi="Arial" w:cs="Arial"/>
                <w:b/>
                <w:color w:val="auto"/>
              </w:rPr>
            </w:pPr>
            <w:r w:rsidRPr="005A714F">
              <w:rPr>
                <w:rFonts w:ascii="Arial" w:hAnsi="Arial" w:cs="Arial"/>
                <w:color w:val="auto"/>
              </w:rPr>
              <w:t>System</w:t>
            </w:r>
            <w:r w:rsidR="00AD4EEF" w:rsidRPr="005A714F">
              <w:rPr>
                <w:rFonts w:ascii="Arial" w:hAnsi="Arial" w:cs="Arial"/>
                <w:color w:val="auto"/>
              </w:rPr>
              <w:t xml:space="preserve"> Engineer</w:t>
            </w:r>
          </w:p>
        </w:tc>
      </w:tr>
    </w:tbl>
    <w:p w14:paraId="34807528" w14:textId="77777777" w:rsidR="00AD4EEF" w:rsidRPr="00F163BB" w:rsidRDefault="00AD4EEF" w:rsidP="00AD4EEF">
      <w:pPr>
        <w:pStyle w:val="NormalWeb"/>
        <w:spacing w:before="0" w:beforeAutospacing="0" w:after="0" w:afterAutospacing="0"/>
        <w:rPr>
          <w:rFonts w:ascii="Tahoma" w:hAnsi="Tahoma" w:cs="Tahoma"/>
          <w:b/>
          <w:bCs/>
          <w:sz w:val="20"/>
          <w:szCs w:val="20"/>
        </w:rPr>
      </w:pPr>
    </w:p>
    <w:p w14:paraId="3F1B539A" w14:textId="77777777" w:rsidR="00AD4EEF" w:rsidRPr="00F163BB" w:rsidRDefault="00AD4EEF" w:rsidP="00F163BB">
      <w:pPr>
        <w:tabs>
          <w:tab w:val="left" w:pos="1770"/>
        </w:tabs>
        <w:rPr>
          <w:rFonts w:ascii="Tahoma" w:hAnsi="Tahoma" w:cs="Tahoma"/>
          <w:b/>
          <w:color w:val="auto"/>
          <w:u w:val="single"/>
        </w:rPr>
      </w:pPr>
      <w:r w:rsidRPr="00F163BB">
        <w:rPr>
          <w:rFonts w:ascii="Tahoma" w:hAnsi="Tahoma" w:cs="Tahoma"/>
          <w:b/>
          <w:color w:val="auto"/>
          <w:u w:val="single"/>
        </w:rPr>
        <w:t>Contribution:</w:t>
      </w:r>
    </w:p>
    <w:p w14:paraId="16630D25" w14:textId="77777777" w:rsidR="00F163BB" w:rsidRPr="00F163BB" w:rsidRDefault="00F163BB" w:rsidP="00F163BB">
      <w:pPr>
        <w:tabs>
          <w:tab w:val="left" w:pos="1770"/>
        </w:tabs>
        <w:rPr>
          <w:rFonts w:ascii="Tahoma" w:hAnsi="Tahoma" w:cs="Tahoma"/>
          <w:b/>
          <w:color w:val="auto"/>
          <w:u w:val="single"/>
        </w:rPr>
      </w:pPr>
    </w:p>
    <w:p w14:paraId="7883EE4F" w14:textId="77777777" w:rsidR="008E121A" w:rsidRPr="00332C0B" w:rsidRDefault="008E121A" w:rsidP="008E121A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32C0B">
        <w:rPr>
          <w:rFonts w:asciiTheme="minorHAnsi" w:hAnsiTheme="minorHAnsi" w:cstheme="minorHAnsi"/>
          <w:sz w:val="24"/>
          <w:szCs w:val="24"/>
        </w:rPr>
        <w:t>Monitoring customer environments and networks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85A463B" w14:textId="77777777" w:rsidR="008E121A" w:rsidRPr="00332C0B" w:rsidRDefault="008E121A" w:rsidP="008E121A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32C0B">
        <w:rPr>
          <w:rFonts w:asciiTheme="minorHAnsi" w:hAnsiTheme="minorHAnsi" w:cstheme="minorHAnsi"/>
          <w:sz w:val="24"/>
          <w:szCs w:val="24"/>
        </w:rPr>
        <w:t>Write detailed installation and execution processes for Change Board approval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A453740" w14:textId="77777777" w:rsidR="008E121A" w:rsidRPr="00332C0B" w:rsidRDefault="008E121A" w:rsidP="008E121A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32C0B">
        <w:rPr>
          <w:rFonts w:asciiTheme="minorHAnsi" w:hAnsiTheme="minorHAnsi" w:cstheme="minorHAnsi"/>
          <w:sz w:val="24"/>
          <w:szCs w:val="24"/>
        </w:rPr>
        <w:t>Monitor our customer's systems via an enterprise monitoring system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0C6568CC" w14:textId="77777777" w:rsidR="008E121A" w:rsidRPr="00332C0B" w:rsidRDefault="008E121A" w:rsidP="008E121A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32C0B">
        <w:rPr>
          <w:rFonts w:asciiTheme="minorHAnsi" w:hAnsiTheme="minorHAnsi" w:cstheme="minorHAnsi"/>
          <w:sz w:val="24"/>
          <w:szCs w:val="24"/>
        </w:rPr>
        <w:t>Interact with our customers directly and through ticketing systems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97205B8" w14:textId="77777777" w:rsidR="008E121A" w:rsidRPr="00332C0B" w:rsidRDefault="008E121A" w:rsidP="008E121A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32C0B">
        <w:rPr>
          <w:rFonts w:asciiTheme="minorHAnsi" w:hAnsiTheme="minorHAnsi" w:cstheme="minorHAnsi"/>
          <w:sz w:val="24"/>
          <w:szCs w:val="24"/>
        </w:rPr>
        <w:t>Perform zero-downtime deployments across multiple globally distributed origins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165232BF" w14:textId="77777777" w:rsidR="008E121A" w:rsidRPr="00332C0B" w:rsidRDefault="008E121A" w:rsidP="008E121A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32C0B">
        <w:rPr>
          <w:rFonts w:asciiTheme="minorHAnsi" w:hAnsiTheme="minorHAnsi" w:cstheme="minorHAnsi"/>
          <w:sz w:val="24"/>
          <w:szCs w:val="24"/>
        </w:rPr>
        <w:t>The many projects and new required infrastructures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6A718720" w14:textId="77777777" w:rsidR="008E121A" w:rsidRPr="00332C0B" w:rsidRDefault="008E121A" w:rsidP="008E121A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32C0B">
        <w:rPr>
          <w:rFonts w:asciiTheme="minorHAnsi" w:hAnsiTheme="minorHAnsi" w:cstheme="minorHAnsi"/>
          <w:sz w:val="24"/>
          <w:szCs w:val="24"/>
        </w:rPr>
        <w:t>Delivery and operational management of Apple Macintosh servers and clients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059CA3E" w14:textId="77777777" w:rsidR="008E121A" w:rsidRDefault="008E121A" w:rsidP="008E121A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32C0B">
        <w:rPr>
          <w:rFonts w:asciiTheme="minorHAnsi" w:hAnsiTheme="minorHAnsi" w:cstheme="minorHAnsi"/>
          <w:sz w:val="24"/>
          <w:szCs w:val="24"/>
        </w:rPr>
        <w:t>Monitoring of environments.</w:t>
      </w:r>
    </w:p>
    <w:p w14:paraId="2FB06A6A" w14:textId="77777777" w:rsidR="008E121A" w:rsidRPr="00332C0B" w:rsidRDefault="008E121A" w:rsidP="008E121A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32C0B">
        <w:rPr>
          <w:rFonts w:asciiTheme="minorHAnsi" w:hAnsiTheme="minorHAnsi" w:cstheme="minorHAnsi"/>
          <w:sz w:val="24"/>
          <w:szCs w:val="24"/>
        </w:rPr>
        <w:t>Create and manage internal staff documents for Linux and security procedures to provide uniform, compliant environment for production implementation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1DEF3FB3" w14:textId="77777777" w:rsidR="008E121A" w:rsidRPr="00332C0B" w:rsidRDefault="008E121A" w:rsidP="008E121A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32C0B">
        <w:rPr>
          <w:rFonts w:asciiTheme="minorHAnsi" w:hAnsiTheme="minorHAnsi" w:cstheme="minorHAnsi"/>
          <w:sz w:val="24"/>
          <w:szCs w:val="24"/>
        </w:rPr>
        <w:t>Provide Linux system administration, and operational support of client production environments including operating system installations, mail, authentication, and upgrades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E6B6BAC" w14:textId="77777777" w:rsidR="008E121A" w:rsidRPr="00332C0B" w:rsidRDefault="008E121A" w:rsidP="008E121A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32C0B">
        <w:rPr>
          <w:rFonts w:asciiTheme="minorHAnsi" w:hAnsiTheme="minorHAnsi" w:cstheme="minorHAnsi"/>
          <w:sz w:val="24"/>
          <w:szCs w:val="24"/>
        </w:rPr>
        <w:lastRenderedPageBreak/>
        <w:t>Work with consulting practice on Pursuits, RFP responses, and solution development and sustainment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A0EA7C8" w14:textId="77777777" w:rsidR="008E121A" w:rsidRPr="00332C0B" w:rsidRDefault="008E121A" w:rsidP="008E121A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32C0B">
        <w:rPr>
          <w:rFonts w:asciiTheme="minorHAnsi" w:hAnsiTheme="minorHAnsi" w:cstheme="minorHAnsi"/>
          <w:sz w:val="24"/>
          <w:szCs w:val="24"/>
        </w:rPr>
        <w:t>Provide experience in virtual server technology to resolve technical issues, and hands-on client project support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1F479F11" w14:textId="77777777" w:rsidR="008E121A" w:rsidRPr="00332C0B" w:rsidRDefault="008E121A" w:rsidP="008E121A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332C0B">
        <w:rPr>
          <w:rFonts w:asciiTheme="minorHAnsi" w:hAnsiTheme="minorHAnsi" w:cstheme="minorHAnsi"/>
          <w:sz w:val="24"/>
          <w:szCs w:val="24"/>
        </w:rPr>
        <w:t>Support of our development around bugs in Linux / Linux patch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54A951C" w14:textId="77777777" w:rsidR="004D0DDE" w:rsidRPr="004D0DDE" w:rsidRDefault="004D0DDE" w:rsidP="004D0DDE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D0DDE">
        <w:rPr>
          <w:rFonts w:asciiTheme="minorHAnsi" w:hAnsiTheme="minorHAnsi" w:cstheme="minorHAnsi"/>
          <w:sz w:val="24"/>
          <w:szCs w:val="24"/>
        </w:rPr>
        <w:t>Performed network based automated installations of Operating System using Jumpstart for Solans and Kickstart for RHEL Linux through TPM (Tivoli Provisioning Manager).</w:t>
      </w:r>
    </w:p>
    <w:p w14:paraId="49474EF4" w14:textId="77777777" w:rsidR="004D0DDE" w:rsidRPr="004D0DDE" w:rsidRDefault="004D0DDE" w:rsidP="004D0DDE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D0DDE">
        <w:rPr>
          <w:rFonts w:asciiTheme="minorHAnsi" w:hAnsiTheme="minorHAnsi" w:cstheme="minorHAnsi"/>
          <w:sz w:val="24"/>
          <w:szCs w:val="24"/>
        </w:rPr>
        <w:t>Installation and Configuration of Mail server of Send mail, and Postfix</w:t>
      </w:r>
    </w:p>
    <w:p w14:paraId="4FACC32D" w14:textId="77777777" w:rsidR="004D0DDE" w:rsidRPr="004D0DDE" w:rsidRDefault="004D0DDE" w:rsidP="004D0DDE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D0DDE">
        <w:rPr>
          <w:rFonts w:asciiTheme="minorHAnsi" w:hAnsiTheme="minorHAnsi" w:cstheme="minorHAnsi"/>
          <w:sz w:val="24"/>
          <w:szCs w:val="24"/>
        </w:rPr>
        <w:t>Installation, configuration and maintenance of Virtualization technologies such as VMware and Linux</w:t>
      </w:r>
    </w:p>
    <w:p w14:paraId="31C87BB3" w14:textId="77777777" w:rsidR="004D0DDE" w:rsidRPr="004D0DDE" w:rsidRDefault="004D0DDE" w:rsidP="004D0DDE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D0DDE">
        <w:rPr>
          <w:rFonts w:asciiTheme="minorHAnsi" w:hAnsiTheme="minorHAnsi" w:cstheme="minorHAnsi"/>
          <w:sz w:val="24"/>
          <w:szCs w:val="24"/>
        </w:rPr>
        <w:t>Design, development, and implementation of the package and patch management process,</w:t>
      </w:r>
    </w:p>
    <w:p w14:paraId="733E6082" w14:textId="77777777" w:rsidR="004D0DDE" w:rsidRPr="004D0DDE" w:rsidRDefault="004D0DDE" w:rsidP="004D0DDE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D0DDE">
        <w:rPr>
          <w:rFonts w:asciiTheme="minorHAnsi" w:hAnsiTheme="minorHAnsi" w:cstheme="minorHAnsi"/>
          <w:sz w:val="24"/>
          <w:szCs w:val="24"/>
        </w:rPr>
        <w:t>Troubleshooting the VM machines using Virtual center and VMware Infrastructure client.</w:t>
      </w:r>
    </w:p>
    <w:p w14:paraId="6743BDEE" w14:textId="18D3BD3E" w:rsidR="004D0DDE" w:rsidRDefault="004D0DDE" w:rsidP="004D0DDE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D0DDE">
        <w:rPr>
          <w:rFonts w:asciiTheme="minorHAnsi" w:hAnsiTheme="minorHAnsi" w:cstheme="minorHAnsi"/>
          <w:sz w:val="24"/>
          <w:szCs w:val="24"/>
        </w:rPr>
        <w:t>Volume Manager, Solstice Disc Suite and logical volume manager managing disks and file systems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B095D4D" w14:textId="4B337BAF" w:rsidR="004D0DDE" w:rsidRPr="004D0DDE" w:rsidRDefault="004D0DDE" w:rsidP="004D0DDE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D0DDE">
        <w:rPr>
          <w:rFonts w:asciiTheme="minorHAnsi" w:hAnsiTheme="minorHAnsi" w:cstheme="minorHAnsi"/>
          <w:sz w:val="24"/>
          <w:szCs w:val="24"/>
        </w:rPr>
        <w:t>Successfully installed and configured NAGIOS monitoring system to monitor the production server environment.</w:t>
      </w:r>
    </w:p>
    <w:p w14:paraId="714D3966" w14:textId="77777777" w:rsidR="004D0DDE" w:rsidRPr="004D0DDE" w:rsidRDefault="004D0DDE" w:rsidP="004D0DDE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D0DDE">
        <w:rPr>
          <w:rFonts w:asciiTheme="minorHAnsi" w:hAnsiTheme="minorHAnsi" w:cstheme="minorHAnsi"/>
          <w:sz w:val="24"/>
          <w:szCs w:val="24"/>
        </w:rPr>
        <w:t>Improved monitoring with Nagios and custom plugins.</w:t>
      </w:r>
    </w:p>
    <w:p w14:paraId="3A9FE382" w14:textId="6E2205E1" w:rsidR="004D0DDE" w:rsidRPr="004D0DDE" w:rsidRDefault="004D0DDE" w:rsidP="004D0DDE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D0DDE">
        <w:rPr>
          <w:rFonts w:asciiTheme="minorHAnsi" w:hAnsiTheme="minorHAnsi" w:cstheme="minorHAnsi"/>
          <w:sz w:val="24"/>
          <w:szCs w:val="24"/>
        </w:rPr>
        <w:t>Configured rules and alerting mechanism to raise alert for fa</w:t>
      </w:r>
      <w:r>
        <w:rPr>
          <w:rFonts w:asciiTheme="minorHAnsi" w:hAnsiTheme="minorHAnsi" w:cstheme="minorHAnsi"/>
          <w:sz w:val="24"/>
          <w:szCs w:val="24"/>
        </w:rPr>
        <w:t>i</w:t>
      </w:r>
      <w:r w:rsidRPr="004D0DDE">
        <w:rPr>
          <w:rFonts w:asciiTheme="minorHAnsi" w:hAnsiTheme="minorHAnsi" w:cstheme="minorHAnsi"/>
          <w:sz w:val="24"/>
          <w:szCs w:val="24"/>
        </w:rPr>
        <w:t>lure of servers, wherever possible.</w:t>
      </w:r>
    </w:p>
    <w:p w14:paraId="22E7C9F8" w14:textId="2A4878D5" w:rsidR="004D0DDE" w:rsidRPr="004D0DDE" w:rsidRDefault="004D0DDE" w:rsidP="004D0DDE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D0DDE">
        <w:rPr>
          <w:rFonts w:asciiTheme="minorHAnsi" w:hAnsiTheme="minorHAnsi" w:cstheme="minorHAnsi"/>
          <w:sz w:val="24"/>
          <w:szCs w:val="24"/>
        </w:rPr>
        <w:t>Installation, Configuration and Administration of High Ava</w:t>
      </w:r>
      <w:r>
        <w:rPr>
          <w:rFonts w:asciiTheme="minorHAnsi" w:hAnsiTheme="minorHAnsi" w:cstheme="minorHAnsi"/>
          <w:sz w:val="24"/>
          <w:szCs w:val="24"/>
        </w:rPr>
        <w:t>il</w:t>
      </w:r>
      <w:r w:rsidRPr="004D0DDE">
        <w:rPr>
          <w:rFonts w:asciiTheme="minorHAnsi" w:hAnsiTheme="minorHAnsi" w:cstheme="minorHAnsi"/>
          <w:sz w:val="24"/>
          <w:szCs w:val="24"/>
        </w:rPr>
        <w:t>ability VERITAS Cluster Service for redundancy purpose.</w:t>
      </w:r>
    </w:p>
    <w:p w14:paraId="313BFD78" w14:textId="77777777" w:rsidR="004D0DDE" w:rsidRPr="004D0DDE" w:rsidRDefault="004D0DDE" w:rsidP="004D0DDE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D0DDE">
        <w:rPr>
          <w:rFonts w:asciiTheme="minorHAnsi" w:hAnsiTheme="minorHAnsi" w:cstheme="minorHAnsi"/>
          <w:sz w:val="24"/>
          <w:szCs w:val="24"/>
        </w:rPr>
        <w:t>Designed, built and implemented a System Imager for Linux.</w:t>
      </w:r>
    </w:p>
    <w:p w14:paraId="6577BE48" w14:textId="77777777" w:rsidR="004D0DDE" w:rsidRPr="004D0DDE" w:rsidRDefault="004D0DDE" w:rsidP="004D0DDE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D0DDE">
        <w:rPr>
          <w:rFonts w:asciiTheme="minorHAnsi" w:hAnsiTheme="minorHAnsi" w:cstheme="minorHAnsi"/>
          <w:sz w:val="24"/>
          <w:szCs w:val="24"/>
        </w:rPr>
        <w:t>Installation, setup, configuration, security administration and maintenance for flavors of servers like Active Directory, NFS, FTP, Samba, NIS, NIS, LDAP, DHCP, DNS, SMTP/Mall Server, Apache Servers, Proxy Servers in heterogeneous environment.</w:t>
      </w:r>
    </w:p>
    <w:p w14:paraId="3DCBBA41" w14:textId="77777777" w:rsidR="004D0DDE" w:rsidRPr="004D0DDE" w:rsidRDefault="004D0DDE" w:rsidP="004D0DDE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D0DDE">
        <w:rPr>
          <w:rFonts w:asciiTheme="minorHAnsi" w:hAnsiTheme="minorHAnsi" w:cstheme="minorHAnsi"/>
          <w:sz w:val="24"/>
          <w:szCs w:val="24"/>
        </w:rPr>
        <w:t>Writing Shell scripts for system maintenance and automation of server</w:t>
      </w:r>
    </w:p>
    <w:p w14:paraId="4BB5313F" w14:textId="77777777" w:rsidR="004D0DDE" w:rsidRPr="004D0DDE" w:rsidRDefault="004D0DDE" w:rsidP="004D0DDE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D0DDE">
        <w:rPr>
          <w:rFonts w:asciiTheme="minorHAnsi" w:hAnsiTheme="minorHAnsi" w:cstheme="minorHAnsi"/>
          <w:sz w:val="24"/>
          <w:szCs w:val="24"/>
        </w:rPr>
        <w:t>Monitor performance and resource utilization of key systems and provide ongoing trend analysis for forecasting future resource requirements</w:t>
      </w:r>
    </w:p>
    <w:p w14:paraId="012F0B5E" w14:textId="77777777" w:rsidR="004D0DDE" w:rsidRPr="004D0DDE" w:rsidRDefault="004D0DDE" w:rsidP="004D0DDE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D0DDE">
        <w:rPr>
          <w:rFonts w:asciiTheme="minorHAnsi" w:hAnsiTheme="minorHAnsi" w:cstheme="minorHAnsi"/>
          <w:sz w:val="24"/>
          <w:szCs w:val="24"/>
        </w:rPr>
        <w:t>Monitoring System performance and do kernel tuning to enhance the system Performance.</w:t>
      </w:r>
    </w:p>
    <w:p w14:paraId="04D3C196" w14:textId="77777777" w:rsidR="004D0DDE" w:rsidRPr="004D0DDE" w:rsidRDefault="004D0DDE" w:rsidP="004D0DDE">
      <w:pPr>
        <w:pStyle w:val="ListBullet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4D0DDE">
        <w:rPr>
          <w:rFonts w:asciiTheme="minorHAnsi" w:hAnsiTheme="minorHAnsi" w:cstheme="minorHAnsi"/>
          <w:sz w:val="24"/>
          <w:szCs w:val="24"/>
        </w:rPr>
        <w:t>Proactive maintenance on systems by timely scheduling of at jobs, batch jobs and cron jobs</w:t>
      </w:r>
    </w:p>
    <w:p w14:paraId="0A41BE79" w14:textId="20B9E981" w:rsidR="008E121A" w:rsidRDefault="004D0DDE" w:rsidP="00EC6D3D">
      <w:pPr>
        <w:pStyle w:val="ListBullet"/>
        <w:numPr>
          <w:ilvl w:val="0"/>
          <w:numId w:val="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C6D3D">
        <w:rPr>
          <w:rFonts w:asciiTheme="minorHAnsi" w:hAnsiTheme="minorHAnsi" w:cstheme="minorHAnsi"/>
          <w:b/>
          <w:bCs/>
          <w:sz w:val="24"/>
          <w:szCs w:val="24"/>
        </w:rPr>
        <w:t>Environment</w:t>
      </w:r>
      <w:r w:rsidRPr="004D0DDE">
        <w:rPr>
          <w:rFonts w:asciiTheme="minorHAnsi" w:hAnsiTheme="minorHAnsi" w:cstheme="minorHAnsi"/>
          <w:sz w:val="24"/>
          <w:szCs w:val="24"/>
        </w:rPr>
        <w:t>: Red Hat Linux 5.0,6.0,7.0 AS ES, Virtual Box, VMware, Tomcat 6.x,7.x,</w:t>
      </w:r>
      <w:r w:rsidR="00EC6D3D">
        <w:rPr>
          <w:rFonts w:asciiTheme="minorHAnsi" w:hAnsiTheme="minorHAnsi" w:cstheme="minorHAnsi"/>
          <w:sz w:val="24"/>
          <w:szCs w:val="24"/>
        </w:rPr>
        <w:t xml:space="preserve"> </w:t>
      </w:r>
      <w:r w:rsidRPr="004D0DDE">
        <w:rPr>
          <w:rFonts w:asciiTheme="minorHAnsi" w:hAnsiTheme="minorHAnsi" w:cstheme="minorHAnsi"/>
          <w:sz w:val="24"/>
          <w:szCs w:val="24"/>
        </w:rPr>
        <w:t>8.x.</w:t>
      </w:r>
    </w:p>
    <w:p w14:paraId="36411E70" w14:textId="77777777" w:rsidR="00450D5E" w:rsidRPr="00332C0B" w:rsidRDefault="00450D5E" w:rsidP="00EC6D3D">
      <w:pPr>
        <w:pStyle w:val="ListBullet"/>
        <w:numPr>
          <w:ilvl w:val="0"/>
          <w:numId w:val="0"/>
        </w:numPr>
        <w:jc w:val="both"/>
        <w:rPr>
          <w:rFonts w:asciiTheme="minorHAnsi" w:hAnsiTheme="minorHAnsi" w:cstheme="minorHAnsi"/>
          <w:sz w:val="24"/>
          <w:szCs w:val="24"/>
        </w:rPr>
      </w:pPr>
    </w:p>
    <w:p w14:paraId="0371A9FA" w14:textId="457A759D" w:rsidR="00450D5E" w:rsidRDefault="00450D5E" w:rsidP="00450D5E">
      <w:pPr>
        <w:pStyle w:val="Heading1"/>
        <w:pBdr>
          <w:bottom w:val="single" w:sz="1" w:space="0" w:color="000000"/>
        </w:pBdr>
        <w:shd w:val="clear" w:color="auto" w:fill="E0E0E0"/>
        <w:tabs>
          <w:tab w:val="clear" w:pos="0"/>
          <w:tab w:val="right" w:pos="9360"/>
        </w:tabs>
        <w:spacing w:before="0" w:after="0" w:line="276" w:lineRule="auto"/>
        <w:ind w:left="0" w:right="90"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Certifications</w:t>
      </w:r>
      <w:r w:rsidRPr="00F163BB">
        <w:rPr>
          <w:rFonts w:ascii="Times New Roman" w:hAnsi="Times New Roman"/>
          <w:color w:val="auto"/>
          <w:sz w:val="24"/>
          <w:szCs w:val="24"/>
        </w:rPr>
        <w:t>:</w:t>
      </w:r>
      <w:r>
        <w:rPr>
          <w:rFonts w:ascii="Times New Roman" w:hAnsi="Times New Roman"/>
          <w:color w:val="auto"/>
          <w:sz w:val="24"/>
          <w:szCs w:val="24"/>
        </w:rPr>
        <w:tab/>
      </w:r>
    </w:p>
    <w:p w14:paraId="3A928A20" w14:textId="0D5F5335" w:rsidR="00450D5E" w:rsidRPr="005F514B" w:rsidRDefault="00450D5E" w:rsidP="00450D5E">
      <w:pPr>
        <w:pStyle w:val="ListBulle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Certified in AWS Solution Architect Associate, valid till Sep’2026</w:t>
      </w:r>
    </w:p>
    <w:p w14:paraId="6AAC3210" w14:textId="77777777" w:rsidR="00DF232E" w:rsidRPr="00F163BB" w:rsidRDefault="00DF232E" w:rsidP="00CC28F3">
      <w:pPr>
        <w:spacing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B09715E" w14:textId="77777777" w:rsidR="003A307E" w:rsidRPr="00F163BB" w:rsidRDefault="003A307E" w:rsidP="00E006AF">
      <w:pPr>
        <w:pStyle w:val="Heading1"/>
        <w:pBdr>
          <w:bottom w:val="single" w:sz="1" w:space="0" w:color="000000"/>
        </w:pBdr>
        <w:shd w:val="clear" w:color="auto" w:fill="E0E0E0"/>
        <w:tabs>
          <w:tab w:val="clear" w:pos="0"/>
          <w:tab w:val="right" w:pos="9360"/>
        </w:tabs>
        <w:spacing w:before="0" w:after="0" w:line="276" w:lineRule="auto"/>
        <w:ind w:left="0" w:right="90" w:firstLine="0"/>
        <w:rPr>
          <w:rFonts w:ascii="Times New Roman" w:hAnsi="Times New Roman"/>
          <w:color w:val="auto"/>
          <w:sz w:val="24"/>
          <w:szCs w:val="24"/>
        </w:rPr>
      </w:pPr>
      <w:r w:rsidRPr="00E006AF">
        <w:rPr>
          <w:rFonts w:ascii="Times New Roman" w:hAnsi="Times New Roman"/>
          <w:color w:val="auto"/>
          <w:sz w:val="24"/>
          <w:szCs w:val="24"/>
        </w:rPr>
        <w:t>Declaration</w:t>
      </w:r>
      <w:r w:rsidRPr="00F163BB">
        <w:rPr>
          <w:rFonts w:ascii="Times New Roman" w:hAnsi="Times New Roman"/>
          <w:color w:val="auto"/>
          <w:sz w:val="24"/>
          <w:szCs w:val="28"/>
        </w:rPr>
        <w:t xml:space="preserve"> </w:t>
      </w:r>
    </w:p>
    <w:p w14:paraId="644F1004" w14:textId="553D12C9" w:rsidR="003A307E" w:rsidRPr="00F163BB" w:rsidRDefault="003A307E" w:rsidP="00EB3012">
      <w:pPr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F163BB">
        <w:rPr>
          <w:rFonts w:ascii="Times New Roman" w:hAnsi="Times New Roman" w:cs="Times New Roman"/>
          <w:color w:val="auto"/>
          <w:sz w:val="24"/>
          <w:szCs w:val="24"/>
        </w:rPr>
        <w:t>I hereby declare that the above-furnished information is true to the best of my knowledge and belief.</w:t>
      </w:r>
    </w:p>
    <w:p w14:paraId="482666CF" w14:textId="77777777" w:rsidR="003A307E" w:rsidRPr="00F163BB" w:rsidRDefault="003A307E" w:rsidP="003A307E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442E89F" w14:textId="77777777" w:rsidR="003A307E" w:rsidRPr="00F163BB" w:rsidRDefault="003A307E" w:rsidP="003A307E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15E2D1F0" w14:textId="77777777" w:rsidR="003A307E" w:rsidRPr="00F163BB" w:rsidRDefault="004C26F9" w:rsidP="003A307E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F163BB">
        <w:rPr>
          <w:rFonts w:ascii="Times New Roman" w:hAnsi="Times New Roman" w:cs="Times New Roman"/>
          <w:color w:val="auto"/>
          <w:sz w:val="24"/>
          <w:szCs w:val="24"/>
        </w:rPr>
        <w:t xml:space="preserve">Place: </w:t>
      </w:r>
      <w:r w:rsidR="003A307E" w:rsidRPr="00F163BB">
        <w:rPr>
          <w:color w:val="auto"/>
        </w:rPr>
        <w:tab/>
      </w:r>
      <w:r w:rsidR="003A307E" w:rsidRPr="00F163BB">
        <w:rPr>
          <w:color w:val="auto"/>
        </w:rPr>
        <w:tab/>
      </w:r>
      <w:r w:rsidR="003A307E" w:rsidRPr="00F163BB">
        <w:rPr>
          <w:color w:val="auto"/>
        </w:rPr>
        <w:tab/>
      </w:r>
      <w:r w:rsidR="003A307E" w:rsidRPr="00F163BB">
        <w:rPr>
          <w:color w:val="auto"/>
        </w:rPr>
        <w:tab/>
      </w:r>
      <w:r w:rsidR="003A307E" w:rsidRPr="00F163BB">
        <w:rPr>
          <w:color w:val="auto"/>
        </w:rPr>
        <w:tab/>
      </w:r>
      <w:r w:rsidR="003A307E" w:rsidRPr="00F163BB">
        <w:rPr>
          <w:color w:val="auto"/>
        </w:rPr>
        <w:tab/>
      </w:r>
      <w:r w:rsidR="003A307E" w:rsidRPr="00F163BB">
        <w:rPr>
          <w:color w:val="auto"/>
        </w:rPr>
        <w:tab/>
      </w:r>
      <w:r w:rsidR="003A307E" w:rsidRPr="00F163BB">
        <w:rPr>
          <w:color w:val="auto"/>
        </w:rPr>
        <w:tab/>
      </w:r>
      <w:r w:rsidR="003A307E" w:rsidRPr="00F163BB">
        <w:rPr>
          <w:color w:val="auto"/>
        </w:rPr>
        <w:tab/>
      </w:r>
      <w:r w:rsidR="003A307E" w:rsidRPr="00F163BB">
        <w:rPr>
          <w:color w:val="auto"/>
        </w:rPr>
        <w:tab/>
      </w:r>
      <w:r w:rsidR="003A307E" w:rsidRPr="00F163BB">
        <w:rPr>
          <w:color w:val="auto"/>
        </w:rPr>
        <w:tab/>
      </w:r>
      <w:r w:rsidR="003A307E" w:rsidRPr="00F163BB">
        <w:rPr>
          <w:color w:val="auto"/>
        </w:rPr>
        <w:tab/>
      </w:r>
      <w:r w:rsidR="003A307E" w:rsidRPr="00F163BB">
        <w:rPr>
          <w:color w:val="auto"/>
        </w:rPr>
        <w:tab/>
      </w:r>
      <w:r w:rsidR="003A307E" w:rsidRPr="00F163BB">
        <w:rPr>
          <w:color w:val="auto"/>
        </w:rPr>
        <w:tab/>
      </w:r>
      <w:r w:rsidR="003A307E" w:rsidRPr="00F163BB">
        <w:rPr>
          <w:color w:val="auto"/>
        </w:rPr>
        <w:tab/>
      </w:r>
    </w:p>
    <w:p w14:paraId="399CA42D" w14:textId="5CE24E15" w:rsidR="003A307E" w:rsidRPr="00F163BB" w:rsidRDefault="003A307E" w:rsidP="003A307E">
      <w:pPr>
        <w:rPr>
          <w:color w:val="auto"/>
        </w:rPr>
      </w:pPr>
      <w:r w:rsidRPr="00F163BB">
        <w:rPr>
          <w:rFonts w:ascii="Times New Roman" w:hAnsi="Times New Roman" w:cs="Times New Roman"/>
          <w:color w:val="auto"/>
          <w:sz w:val="24"/>
          <w:szCs w:val="24"/>
        </w:rPr>
        <w:t>Date:</w:t>
      </w:r>
      <w:r w:rsidRPr="00F163BB">
        <w:rPr>
          <w:color w:val="auto"/>
        </w:rPr>
        <w:tab/>
      </w:r>
      <w:r w:rsidRPr="00F163BB">
        <w:rPr>
          <w:color w:val="auto"/>
        </w:rPr>
        <w:tab/>
      </w:r>
      <w:r w:rsidRPr="00F163BB">
        <w:rPr>
          <w:color w:val="auto"/>
        </w:rPr>
        <w:tab/>
      </w:r>
      <w:r w:rsidRPr="00F163BB">
        <w:rPr>
          <w:color w:val="auto"/>
        </w:rPr>
        <w:tab/>
      </w:r>
      <w:r w:rsidRPr="00F163BB">
        <w:rPr>
          <w:color w:val="auto"/>
        </w:rPr>
        <w:tab/>
      </w:r>
      <w:r w:rsidRPr="00F163BB">
        <w:rPr>
          <w:color w:val="auto"/>
        </w:rPr>
        <w:tab/>
      </w:r>
      <w:r w:rsidRPr="00F163BB">
        <w:rPr>
          <w:color w:val="auto"/>
        </w:rPr>
        <w:tab/>
      </w:r>
      <w:r w:rsidRPr="00F163BB">
        <w:rPr>
          <w:color w:val="auto"/>
        </w:rPr>
        <w:tab/>
      </w:r>
      <w:r w:rsidR="003C3C01" w:rsidRPr="00F163BB">
        <w:rPr>
          <w:color w:val="auto"/>
        </w:rPr>
        <w:tab/>
      </w:r>
      <w:r w:rsidRPr="00F163BB">
        <w:rPr>
          <w:rFonts w:ascii="Times New Roman" w:hAnsi="Times New Roman" w:cs="Times New Roman"/>
          <w:color w:val="auto"/>
          <w:sz w:val="24"/>
          <w:szCs w:val="24"/>
        </w:rPr>
        <w:t>(</w:t>
      </w:r>
      <w:r w:rsidR="00EA0F03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16270C">
        <w:rPr>
          <w:rFonts w:ascii="Times New Roman" w:hAnsi="Times New Roman" w:cs="Times New Roman"/>
          <w:color w:val="auto"/>
          <w:sz w:val="24"/>
          <w:szCs w:val="24"/>
        </w:rPr>
        <w:t>i</w:t>
      </w:r>
      <w:r w:rsidR="00EA0F03">
        <w:rPr>
          <w:rFonts w:ascii="Times New Roman" w:hAnsi="Times New Roman" w:cs="Times New Roman"/>
          <w:color w:val="auto"/>
          <w:sz w:val="24"/>
          <w:szCs w:val="24"/>
        </w:rPr>
        <w:t>va Sankar</w:t>
      </w:r>
      <w:r w:rsidR="00F163BB">
        <w:rPr>
          <w:rFonts w:ascii="Times New Roman" w:hAnsi="Times New Roman" w:cs="Times New Roman"/>
          <w:color w:val="auto"/>
          <w:sz w:val="24"/>
          <w:szCs w:val="24"/>
        </w:rPr>
        <w:t xml:space="preserve"> K</w:t>
      </w:r>
      <w:r w:rsidRPr="00F163BB">
        <w:rPr>
          <w:rFonts w:ascii="Times New Roman" w:hAnsi="Times New Roman" w:cs="Times New Roman"/>
          <w:color w:val="auto"/>
          <w:sz w:val="24"/>
          <w:szCs w:val="24"/>
        </w:rPr>
        <w:t>)</w:t>
      </w:r>
    </w:p>
    <w:sectPr w:rsidR="003A307E" w:rsidRPr="00F163BB" w:rsidSect="00F85D63">
      <w:pgSz w:w="11906" w:h="16838"/>
      <w:pgMar w:top="1415" w:right="1415" w:bottom="1415" w:left="1415" w:header="720" w:footer="720" w:gutter="0"/>
      <w:pgBorders>
        <w:top w:val="single" w:sz="20" w:space="31" w:color="000000" w:shadow="1"/>
        <w:left w:val="single" w:sz="20" w:space="31" w:color="000000" w:shadow="1"/>
        <w:bottom w:val="single" w:sz="20" w:space="31" w:color="000000" w:shadow="1"/>
        <w:right w:val="single" w:sz="20" w:space="31" w:color="000000" w:shadow="1"/>
      </w:pgBorders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B7F97" w14:textId="77777777" w:rsidR="008F6DC0" w:rsidRDefault="008F6DC0" w:rsidP="004B7B2D">
      <w:r>
        <w:separator/>
      </w:r>
    </w:p>
  </w:endnote>
  <w:endnote w:type="continuationSeparator" w:id="0">
    <w:p w14:paraId="76F5A997" w14:textId="77777777" w:rsidR="008F6DC0" w:rsidRDefault="008F6DC0" w:rsidP="004B7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lio Lt BT">
    <w:altName w:val="Trebuchet MS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6AFF3" w14:textId="77777777" w:rsidR="008F6DC0" w:rsidRDefault="008F6DC0" w:rsidP="004B7B2D">
      <w:r>
        <w:separator/>
      </w:r>
    </w:p>
  </w:footnote>
  <w:footnote w:type="continuationSeparator" w:id="0">
    <w:p w14:paraId="08772B51" w14:textId="77777777" w:rsidR="008F6DC0" w:rsidRDefault="008F6DC0" w:rsidP="004B7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D6C28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-705"/>
        </w:tabs>
        <w:ind w:left="810" w:hanging="360"/>
      </w:pPr>
      <w:rPr>
        <w:rFonts w:ascii="Wingdings" w:hAnsi="Wingdings" w:cs="Wingdings"/>
        <w:sz w:val="24"/>
        <w:szCs w:val="18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0"/>
        </w:tabs>
        <w:ind w:left="840" w:hanging="360"/>
      </w:pPr>
      <w:rPr>
        <w:rFonts w:ascii="Wingdings" w:hAnsi="Wingdings" w:cs="Verdana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vertAlign w:val="baseline"/>
      </w:rPr>
    </w:lvl>
  </w:abstractNum>
  <w:abstractNum w:abstractNumId="5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/>
      </w:rPr>
    </w:lvl>
  </w:abstractNum>
  <w:abstractNum w:abstractNumId="6" w15:restartNumberingAfterBreak="0">
    <w:nsid w:val="180F270C"/>
    <w:multiLevelType w:val="multilevel"/>
    <w:tmpl w:val="742C3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982BB2"/>
    <w:multiLevelType w:val="multilevel"/>
    <w:tmpl w:val="4C027B7C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655EF"/>
    <w:multiLevelType w:val="multilevel"/>
    <w:tmpl w:val="E00E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AE676E"/>
    <w:multiLevelType w:val="hybridMultilevel"/>
    <w:tmpl w:val="511E7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859C8"/>
    <w:multiLevelType w:val="hybridMultilevel"/>
    <w:tmpl w:val="3F2C0924"/>
    <w:lvl w:ilvl="0" w:tplc="0C8EFA02">
      <w:start w:val="1"/>
      <w:numFmt w:val="bullet"/>
      <w:pStyle w:val="Atablebul2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08214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F533B"/>
    <w:multiLevelType w:val="hybridMultilevel"/>
    <w:tmpl w:val="ED3A8A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D221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EDC6466"/>
    <w:multiLevelType w:val="hybridMultilevel"/>
    <w:tmpl w:val="7BE80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5A0242"/>
    <w:multiLevelType w:val="hybridMultilevel"/>
    <w:tmpl w:val="90B2649C"/>
    <w:lvl w:ilvl="0" w:tplc="911C5BD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E9112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42213611">
    <w:abstractNumId w:val="14"/>
  </w:num>
  <w:num w:numId="2" w16cid:durableId="1604263015">
    <w:abstractNumId w:val="0"/>
  </w:num>
  <w:num w:numId="3" w16cid:durableId="215821180">
    <w:abstractNumId w:val="10"/>
  </w:num>
  <w:num w:numId="4" w16cid:durableId="1806504771">
    <w:abstractNumId w:val="7"/>
  </w:num>
  <w:num w:numId="5" w16cid:durableId="1353218843">
    <w:abstractNumId w:val="0"/>
  </w:num>
  <w:num w:numId="6" w16cid:durableId="2098668884">
    <w:abstractNumId w:val="0"/>
  </w:num>
  <w:num w:numId="7" w16cid:durableId="517885789">
    <w:abstractNumId w:val="0"/>
  </w:num>
  <w:num w:numId="8" w16cid:durableId="1379664622">
    <w:abstractNumId w:val="0"/>
  </w:num>
  <w:num w:numId="9" w16cid:durableId="189488194">
    <w:abstractNumId w:val="0"/>
  </w:num>
  <w:num w:numId="10" w16cid:durableId="758403529">
    <w:abstractNumId w:val="0"/>
  </w:num>
  <w:num w:numId="11" w16cid:durableId="1627352495">
    <w:abstractNumId w:val="0"/>
  </w:num>
  <w:num w:numId="12" w16cid:durableId="1742872726">
    <w:abstractNumId w:val="13"/>
  </w:num>
  <w:num w:numId="13" w16cid:durableId="135996997">
    <w:abstractNumId w:val="6"/>
  </w:num>
  <w:num w:numId="14" w16cid:durableId="1467162765">
    <w:abstractNumId w:val="11"/>
  </w:num>
  <w:num w:numId="15" w16cid:durableId="1300575770">
    <w:abstractNumId w:val="0"/>
  </w:num>
  <w:num w:numId="16" w16cid:durableId="1171488232">
    <w:abstractNumId w:val="15"/>
  </w:num>
  <w:num w:numId="17" w16cid:durableId="990057078">
    <w:abstractNumId w:val="12"/>
  </w:num>
  <w:num w:numId="18" w16cid:durableId="1160079927">
    <w:abstractNumId w:val="9"/>
  </w:num>
  <w:num w:numId="19" w16cid:durableId="2006350382">
    <w:abstractNumId w:val="0"/>
  </w:num>
  <w:num w:numId="20" w16cid:durableId="1154221800">
    <w:abstractNumId w:val="8"/>
  </w:num>
  <w:num w:numId="21" w16cid:durableId="586354585">
    <w:abstractNumId w:val="0"/>
  </w:num>
  <w:num w:numId="22" w16cid:durableId="203345985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7E"/>
    <w:rsid w:val="000157CB"/>
    <w:rsid w:val="00022972"/>
    <w:rsid w:val="00035C2B"/>
    <w:rsid w:val="00041BDA"/>
    <w:rsid w:val="00071436"/>
    <w:rsid w:val="00092CC5"/>
    <w:rsid w:val="00094442"/>
    <w:rsid w:val="000A6496"/>
    <w:rsid w:val="000B48C0"/>
    <w:rsid w:val="000D54FD"/>
    <w:rsid w:val="000E0248"/>
    <w:rsid w:val="000F77A4"/>
    <w:rsid w:val="00100123"/>
    <w:rsid w:val="001019A2"/>
    <w:rsid w:val="001109D7"/>
    <w:rsid w:val="00120B01"/>
    <w:rsid w:val="001264E5"/>
    <w:rsid w:val="00126C44"/>
    <w:rsid w:val="001336B7"/>
    <w:rsid w:val="00143FF9"/>
    <w:rsid w:val="0016270C"/>
    <w:rsid w:val="00166BF6"/>
    <w:rsid w:val="00176177"/>
    <w:rsid w:val="001B2509"/>
    <w:rsid w:val="001B3AE4"/>
    <w:rsid w:val="001C622C"/>
    <w:rsid w:val="00215946"/>
    <w:rsid w:val="00233967"/>
    <w:rsid w:val="00245387"/>
    <w:rsid w:val="00247D86"/>
    <w:rsid w:val="00271494"/>
    <w:rsid w:val="00281F82"/>
    <w:rsid w:val="002824D6"/>
    <w:rsid w:val="00297FCC"/>
    <w:rsid w:val="002A23F6"/>
    <w:rsid w:val="002C0C36"/>
    <w:rsid w:val="002C270F"/>
    <w:rsid w:val="002C2CA7"/>
    <w:rsid w:val="002C78AC"/>
    <w:rsid w:val="002D4AA0"/>
    <w:rsid w:val="002D7987"/>
    <w:rsid w:val="002D7B7F"/>
    <w:rsid w:val="002E40DC"/>
    <w:rsid w:val="002F1260"/>
    <w:rsid w:val="002F2925"/>
    <w:rsid w:val="003051FA"/>
    <w:rsid w:val="00320410"/>
    <w:rsid w:val="003523A3"/>
    <w:rsid w:val="003524B7"/>
    <w:rsid w:val="00363428"/>
    <w:rsid w:val="0037616A"/>
    <w:rsid w:val="00394FA6"/>
    <w:rsid w:val="003955F4"/>
    <w:rsid w:val="003A307E"/>
    <w:rsid w:val="003C04A9"/>
    <w:rsid w:val="003C3C01"/>
    <w:rsid w:val="003D11C8"/>
    <w:rsid w:val="003D15F8"/>
    <w:rsid w:val="003F52D7"/>
    <w:rsid w:val="0041062B"/>
    <w:rsid w:val="004144FE"/>
    <w:rsid w:val="00423C8E"/>
    <w:rsid w:val="004409C6"/>
    <w:rsid w:val="0044474A"/>
    <w:rsid w:val="00450D5E"/>
    <w:rsid w:val="0046187C"/>
    <w:rsid w:val="00491054"/>
    <w:rsid w:val="004A179E"/>
    <w:rsid w:val="004A2D67"/>
    <w:rsid w:val="004A3CF3"/>
    <w:rsid w:val="004A482E"/>
    <w:rsid w:val="004A6DF1"/>
    <w:rsid w:val="004B0860"/>
    <w:rsid w:val="004B7B2D"/>
    <w:rsid w:val="004C26F9"/>
    <w:rsid w:val="004C687F"/>
    <w:rsid w:val="004D0DDE"/>
    <w:rsid w:val="004D3ABF"/>
    <w:rsid w:val="004F060F"/>
    <w:rsid w:val="004F6827"/>
    <w:rsid w:val="00520A21"/>
    <w:rsid w:val="00521F93"/>
    <w:rsid w:val="005307AD"/>
    <w:rsid w:val="005334E2"/>
    <w:rsid w:val="0054598F"/>
    <w:rsid w:val="005854CB"/>
    <w:rsid w:val="005903C6"/>
    <w:rsid w:val="00591F37"/>
    <w:rsid w:val="005A714F"/>
    <w:rsid w:val="005C1670"/>
    <w:rsid w:val="005C265F"/>
    <w:rsid w:val="005E03DE"/>
    <w:rsid w:val="005E25DB"/>
    <w:rsid w:val="005F514B"/>
    <w:rsid w:val="005F529E"/>
    <w:rsid w:val="005F62C9"/>
    <w:rsid w:val="006050EC"/>
    <w:rsid w:val="0061454C"/>
    <w:rsid w:val="0063537A"/>
    <w:rsid w:val="0064260B"/>
    <w:rsid w:val="00647E81"/>
    <w:rsid w:val="006504A7"/>
    <w:rsid w:val="00662590"/>
    <w:rsid w:val="00664ECA"/>
    <w:rsid w:val="00665FD1"/>
    <w:rsid w:val="00674FCF"/>
    <w:rsid w:val="00691C36"/>
    <w:rsid w:val="00695ECA"/>
    <w:rsid w:val="006A7DAD"/>
    <w:rsid w:val="006B2A02"/>
    <w:rsid w:val="006D0E75"/>
    <w:rsid w:val="006D68EC"/>
    <w:rsid w:val="006E69A6"/>
    <w:rsid w:val="00701475"/>
    <w:rsid w:val="00711C85"/>
    <w:rsid w:val="00731C29"/>
    <w:rsid w:val="00733E3B"/>
    <w:rsid w:val="00747DF8"/>
    <w:rsid w:val="00752B60"/>
    <w:rsid w:val="007624DD"/>
    <w:rsid w:val="00764B53"/>
    <w:rsid w:val="00774943"/>
    <w:rsid w:val="007765A9"/>
    <w:rsid w:val="00782D91"/>
    <w:rsid w:val="00786583"/>
    <w:rsid w:val="00790C83"/>
    <w:rsid w:val="007A26E2"/>
    <w:rsid w:val="007B119D"/>
    <w:rsid w:val="007B7D0E"/>
    <w:rsid w:val="007C6FDE"/>
    <w:rsid w:val="007C7BD2"/>
    <w:rsid w:val="007D3914"/>
    <w:rsid w:val="007D52DA"/>
    <w:rsid w:val="007E2965"/>
    <w:rsid w:val="008154CA"/>
    <w:rsid w:val="008251EC"/>
    <w:rsid w:val="0083786F"/>
    <w:rsid w:val="00854F1B"/>
    <w:rsid w:val="00856CBF"/>
    <w:rsid w:val="008624ED"/>
    <w:rsid w:val="00864972"/>
    <w:rsid w:val="00866906"/>
    <w:rsid w:val="0087504B"/>
    <w:rsid w:val="00884E0F"/>
    <w:rsid w:val="008873A9"/>
    <w:rsid w:val="00887A46"/>
    <w:rsid w:val="00892E1C"/>
    <w:rsid w:val="008A24FC"/>
    <w:rsid w:val="008A53B9"/>
    <w:rsid w:val="008C1A75"/>
    <w:rsid w:val="008D3E2F"/>
    <w:rsid w:val="008E121A"/>
    <w:rsid w:val="008F36ED"/>
    <w:rsid w:val="008F4587"/>
    <w:rsid w:val="008F6DC0"/>
    <w:rsid w:val="00934C30"/>
    <w:rsid w:val="00940A05"/>
    <w:rsid w:val="009428B1"/>
    <w:rsid w:val="009447D4"/>
    <w:rsid w:val="00956355"/>
    <w:rsid w:val="00956D02"/>
    <w:rsid w:val="0096131B"/>
    <w:rsid w:val="00981281"/>
    <w:rsid w:val="009855CF"/>
    <w:rsid w:val="00996934"/>
    <w:rsid w:val="009A15B1"/>
    <w:rsid w:val="009B0D2E"/>
    <w:rsid w:val="009E6B63"/>
    <w:rsid w:val="009E77D4"/>
    <w:rsid w:val="009F1D89"/>
    <w:rsid w:val="00A1209D"/>
    <w:rsid w:val="00A25979"/>
    <w:rsid w:val="00A651BD"/>
    <w:rsid w:val="00A7238B"/>
    <w:rsid w:val="00A7530D"/>
    <w:rsid w:val="00A81845"/>
    <w:rsid w:val="00A834F4"/>
    <w:rsid w:val="00A86505"/>
    <w:rsid w:val="00A90D62"/>
    <w:rsid w:val="00AB3CD4"/>
    <w:rsid w:val="00AB6B12"/>
    <w:rsid w:val="00AD215B"/>
    <w:rsid w:val="00AD4EEF"/>
    <w:rsid w:val="00AE5503"/>
    <w:rsid w:val="00B23DC2"/>
    <w:rsid w:val="00B34BF0"/>
    <w:rsid w:val="00B36AE4"/>
    <w:rsid w:val="00B6558D"/>
    <w:rsid w:val="00B70CA4"/>
    <w:rsid w:val="00B817EB"/>
    <w:rsid w:val="00B93336"/>
    <w:rsid w:val="00BC3351"/>
    <w:rsid w:val="00BC7685"/>
    <w:rsid w:val="00BD7047"/>
    <w:rsid w:val="00BE273C"/>
    <w:rsid w:val="00C10C60"/>
    <w:rsid w:val="00C26E21"/>
    <w:rsid w:val="00C44988"/>
    <w:rsid w:val="00C746BC"/>
    <w:rsid w:val="00C7708A"/>
    <w:rsid w:val="00C77818"/>
    <w:rsid w:val="00C951C3"/>
    <w:rsid w:val="00CA2FE6"/>
    <w:rsid w:val="00CA4A31"/>
    <w:rsid w:val="00CA624D"/>
    <w:rsid w:val="00CA6E44"/>
    <w:rsid w:val="00CB626C"/>
    <w:rsid w:val="00CB73AA"/>
    <w:rsid w:val="00CC28F3"/>
    <w:rsid w:val="00CD732C"/>
    <w:rsid w:val="00CF647B"/>
    <w:rsid w:val="00CF7F0E"/>
    <w:rsid w:val="00D02390"/>
    <w:rsid w:val="00D0487C"/>
    <w:rsid w:val="00D07C52"/>
    <w:rsid w:val="00D249FC"/>
    <w:rsid w:val="00D349AD"/>
    <w:rsid w:val="00D40B14"/>
    <w:rsid w:val="00D43311"/>
    <w:rsid w:val="00D456C7"/>
    <w:rsid w:val="00D729B1"/>
    <w:rsid w:val="00D7771F"/>
    <w:rsid w:val="00D820F0"/>
    <w:rsid w:val="00D84C2E"/>
    <w:rsid w:val="00D94402"/>
    <w:rsid w:val="00DA0AE8"/>
    <w:rsid w:val="00DB5785"/>
    <w:rsid w:val="00DC0B68"/>
    <w:rsid w:val="00DC4C53"/>
    <w:rsid w:val="00DC61C7"/>
    <w:rsid w:val="00DD6389"/>
    <w:rsid w:val="00DF232E"/>
    <w:rsid w:val="00DF446E"/>
    <w:rsid w:val="00E006AF"/>
    <w:rsid w:val="00E02D0E"/>
    <w:rsid w:val="00E05C23"/>
    <w:rsid w:val="00E11FB0"/>
    <w:rsid w:val="00E363B9"/>
    <w:rsid w:val="00E435A5"/>
    <w:rsid w:val="00E50D54"/>
    <w:rsid w:val="00E60E36"/>
    <w:rsid w:val="00E645F3"/>
    <w:rsid w:val="00E72B5D"/>
    <w:rsid w:val="00E853A4"/>
    <w:rsid w:val="00E937FD"/>
    <w:rsid w:val="00E9446F"/>
    <w:rsid w:val="00EA0F03"/>
    <w:rsid w:val="00EA3A19"/>
    <w:rsid w:val="00EA4D41"/>
    <w:rsid w:val="00EB1558"/>
    <w:rsid w:val="00EB3012"/>
    <w:rsid w:val="00EC6D3D"/>
    <w:rsid w:val="00EC6E62"/>
    <w:rsid w:val="00ED4C5D"/>
    <w:rsid w:val="00F04F9A"/>
    <w:rsid w:val="00F05FF3"/>
    <w:rsid w:val="00F156AA"/>
    <w:rsid w:val="00F163BB"/>
    <w:rsid w:val="00F3573C"/>
    <w:rsid w:val="00F53FFA"/>
    <w:rsid w:val="00F717F4"/>
    <w:rsid w:val="00F742BC"/>
    <w:rsid w:val="00F80BBE"/>
    <w:rsid w:val="00F81212"/>
    <w:rsid w:val="00F85D63"/>
    <w:rsid w:val="00F93CE5"/>
    <w:rsid w:val="00FA18DD"/>
    <w:rsid w:val="00FB0A43"/>
    <w:rsid w:val="00FB11E2"/>
    <w:rsid w:val="00FC4356"/>
    <w:rsid w:val="00FE6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28FA"/>
  <w15:docId w15:val="{DA364DD8-31A3-4B40-A523-5529FCCA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7E"/>
    <w:pPr>
      <w:suppressAutoHyphens/>
      <w:spacing w:after="0" w:line="240" w:lineRule="auto"/>
    </w:pPr>
    <w:rPr>
      <w:rFonts w:ascii="Folio Lt BT" w:eastAsia="Times New Roman" w:hAnsi="Folio Lt BT" w:cs="Folio Lt BT"/>
      <w:color w:val="000000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3A307E"/>
    <w:pPr>
      <w:tabs>
        <w:tab w:val="num" w:pos="0"/>
      </w:tabs>
      <w:spacing w:before="240" w:after="60"/>
      <w:ind w:left="432" w:hanging="432"/>
      <w:outlineLvl w:val="0"/>
    </w:pPr>
    <w:rPr>
      <w:rFonts w:ascii="Cambria" w:hAnsi="Cambria" w:cs="Times New Roman"/>
      <w:b/>
      <w:bCs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F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307E"/>
    <w:rPr>
      <w:rFonts w:ascii="Cambria" w:eastAsia="Times New Roman" w:hAnsi="Cambria" w:cs="Times New Roman"/>
      <w:b/>
      <w:bCs/>
      <w:color w:val="000000"/>
      <w:sz w:val="32"/>
      <w:szCs w:val="32"/>
      <w:lang w:eastAsia="ar-SA"/>
    </w:rPr>
  </w:style>
  <w:style w:type="paragraph" w:styleId="ListParagraph">
    <w:name w:val="List Paragraph"/>
    <w:basedOn w:val="Normal"/>
    <w:link w:val="ListParagraphChar"/>
    <w:qFormat/>
    <w:rsid w:val="003A307E"/>
    <w:pPr>
      <w:ind w:left="720"/>
    </w:pPr>
  </w:style>
  <w:style w:type="paragraph" w:customStyle="1" w:styleId="Normal1">
    <w:name w:val="Normal1"/>
    <w:rsid w:val="003A307E"/>
    <w:pPr>
      <w:suppressAutoHyphens/>
      <w:spacing w:before="100" w:after="0" w:line="240" w:lineRule="auto"/>
      <w:jc w:val="center"/>
    </w:pPr>
    <w:rPr>
      <w:rFonts w:ascii="Times New Roman" w:eastAsia="Arial" w:hAnsi="Times New Roman" w:cs="Times New Roman"/>
      <w:color w:val="000000"/>
      <w:sz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0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07E"/>
    <w:rPr>
      <w:rFonts w:ascii="Tahoma" w:eastAsia="Times New Roman" w:hAnsi="Tahoma" w:cs="Tahoma"/>
      <w:color w:val="000000"/>
      <w:sz w:val="16"/>
      <w:szCs w:val="16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F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BodyTextIndent3">
    <w:name w:val="Body Text Indent 3"/>
    <w:basedOn w:val="Normal"/>
    <w:link w:val="BodyTextIndent3Char"/>
    <w:rsid w:val="00F04F9A"/>
    <w:pPr>
      <w:suppressAutoHyphens w:val="0"/>
      <w:spacing w:after="120"/>
      <w:ind w:left="360"/>
    </w:pPr>
    <w:rPr>
      <w:rFonts w:ascii="Times New Roman" w:hAnsi="Times New Roman" w:cs="Times New Roman"/>
      <w:color w:val="auto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04F9A"/>
    <w:rPr>
      <w:rFonts w:ascii="Times New Roman" w:eastAsia="Times New Roman" w:hAnsi="Times New Roman" w:cs="Times New Roman"/>
      <w:sz w:val="16"/>
      <w:szCs w:val="16"/>
    </w:rPr>
  </w:style>
  <w:style w:type="paragraph" w:styleId="ListBullet">
    <w:name w:val="List Bullet"/>
    <w:basedOn w:val="Normal"/>
    <w:uiPriority w:val="99"/>
    <w:unhideWhenUsed/>
    <w:rsid w:val="006050EC"/>
    <w:pPr>
      <w:numPr>
        <w:numId w:val="2"/>
      </w:numPr>
      <w:suppressAutoHyphens w:val="0"/>
      <w:contextualSpacing/>
    </w:pPr>
    <w:rPr>
      <w:rFonts w:ascii="Times New Roman" w:hAnsi="Times New Roman" w:cs="Times New Roman"/>
      <w:color w:val="auto"/>
      <w:sz w:val="22"/>
      <w:szCs w:val="22"/>
      <w:lang w:eastAsia="en-US"/>
    </w:rPr>
  </w:style>
  <w:style w:type="paragraph" w:customStyle="1" w:styleId="Atablebul2">
    <w:name w:val="Atablebul2"/>
    <w:link w:val="Atablebul2CharChar"/>
    <w:autoRedefine/>
    <w:rsid w:val="006050EC"/>
    <w:pPr>
      <w:numPr>
        <w:numId w:val="3"/>
      </w:numPr>
      <w:spacing w:before="80" w:after="80" w:line="240" w:lineRule="auto"/>
      <w:jc w:val="both"/>
    </w:pPr>
    <w:rPr>
      <w:rFonts w:ascii="Times New Roman" w:eastAsia="Times New Roman" w:hAnsi="Times New Roman" w:cs="Times New Roman"/>
      <w:color w:val="000000"/>
      <w:shd w:val="clear" w:color="auto" w:fill="FFFFFF"/>
    </w:rPr>
  </w:style>
  <w:style w:type="character" w:customStyle="1" w:styleId="Atablebul2CharChar">
    <w:name w:val="Atablebul2 Char Char"/>
    <w:link w:val="Atablebul2"/>
    <w:rsid w:val="006050EC"/>
    <w:rPr>
      <w:rFonts w:ascii="Times New Roman" w:eastAsia="Times New Roman" w:hAnsi="Times New Roman" w:cs="Times New Roman"/>
      <w:color w:val="000000"/>
    </w:rPr>
  </w:style>
  <w:style w:type="paragraph" w:styleId="PlainText">
    <w:name w:val="Plain Text"/>
    <w:basedOn w:val="Normal"/>
    <w:link w:val="PlainTextChar"/>
    <w:rsid w:val="00AD215B"/>
    <w:pPr>
      <w:suppressAutoHyphens w:val="0"/>
    </w:pPr>
    <w:rPr>
      <w:rFonts w:ascii="Courier New" w:hAnsi="Courier New" w:cs="Times New Roman"/>
      <w:color w:val="auto"/>
      <w:lang w:eastAsia="en-US"/>
    </w:rPr>
  </w:style>
  <w:style w:type="character" w:customStyle="1" w:styleId="PlainTextChar">
    <w:name w:val="Plain Text Char"/>
    <w:basedOn w:val="DefaultParagraphFont"/>
    <w:link w:val="PlainText"/>
    <w:rsid w:val="00AD215B"/>
    <w:rPr>
      <w:rFonts w:ascii="Courier New" w:eastAsia="Times New Roman" w:hAnsi="Courier New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A624D"/>
  </w:style>
  <w:style w:type="character" w:customStyle="1" w:styleId="ListLabel8">
    <w:name w:val="ListLabel 8"/>
    <w:qFormat/>
    <w:rsid w:val="00CA624D"/>
    <w:rPr>
      <w:rFonts w:cs="Wingdings"/>
    </w:rPr>
  </w:style>
  <w:style w:type="character" w:customStyle="1" w:styleId="ListParagraphChar">
    <w:name w:val="List Paragraph Char"/>
    <w:link w:val="ListParagraph"/>
    <w:rsid w:val="00D249FC"/>
    <w:rPr>
      <w:rFonts w:ascii="Folio Lt BT" w:eastAsia="Times New Roman" w:hAnsi="Folio Lt BT" w:cs="Folio Lt BT"/>
      <w:color w:val="000000"/>
      <w:sz w:val="20"/>
      <w:szCs w:val="20"/>
      <w:lang w:eastAsia="ar-SA"/>
    </w:rPr>
  </w:style>
  <w:style w:type="paragraph" w:customStyle="1" w:styleId="Cog-bullet">
    <w:name w:val="Cog-bullet"/>
    <w:basedOn w:val="Normal"/>
    <w:rsid w:val="00D249FC"/>
    <w:pPr>
      <w:keepNext/>
      <w:numPr>
        <w:numId w:val="4"/>
      </w:numPr>
      <w:suppressAutoHyphens w:val="0"/>
      <w:spacing w:before="60" w:after="60" w:line="260" w:lineRule="atLeast"/>
    </w:pPr>
    <w:rPr>
      <w:rFonts w:ascii="Arial" w:hAnsi="Arial" w:cs="Times New Roman"/>
      <w:color w:val="auto"/>
      <w:lang w:eastAsia="en-US"/>
    </w:rPr>
  </w:style>
  <w:style w:type="paragraph" w:styleId="NormalWeb">
    <w:name w:val="Normal (Web)"/>
    <w:basedOn w:val="Normal"/>
    <w:rsid w:val="004F060F"/>
    <w:pPr>
      <w:suppressAutoHyphens w:val="0"/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character" w:customStyle="1" w:styleId="small1">
    <w:name w:val="small1"/>
    <w:rsid w:val="004F060F"/>
    <w:rPr>
      <w:rFonts w:ascii="Verdana" w:hAnsi="Verdana" w:cs="Verdana"/>
      <w:i w:val="0"/>
      <w:iCs w:val="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B7B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7B2D"/>
    <w:rPr>
      <w:rFonts w:ascii="Folio Lt BT" w:eastAsia="Times New Roman" w:hAnsi="Folio Lt BT" w:cs="Folio Lt BT"/>
      <w:color w:val="000000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4B7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7B2D"/>
    <w:rPr>
      <w:rFonts w:ascii="Folio Lt BT" w:eastAsia="Times New Roman" w:hAnsi="Folio Lt BT" w:cs="Folio Lt BT"/>
      <w:color w:val="000000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EC6E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E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7A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va-sankar-07006227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hyperlink" Target="mailto: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1478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Prasad.ravuri</dc:creator>
  <cp:lastModifiedBy>Lenovo</cp:lastModifiedBy>
  <cp:revision>11</cp:revision>
  <dcterms:created xsi:type="dcterms:W3CDTF">2023-09-21T06:23:00Z</dcterms:created>
  <dcterms:modified xsi:type="dcterms:W3CDTF">2023-11-20T08:26:00Z</dcterms:modified>
</cp:coreProperties>
</file>